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10D1CB" w14:textId="77777777" w:rsidR="00985F2F" w:rsidRDefault="00985F2F">
      <w:pPr>
        <w:jc w:val="center"/>
        <w:rPr>
          <w:rFonts w:ascii="Calibri" w:hAnsi="Calibri"/>
          <w:b/>
          <w:sz w:val="28"/>
          <w:lang w:val="en-US"/>
        </w:rPr>
      </w:pPr>
    </w:p>
    <w:p w14:paraId="7B4D25D8" w14:textId="77777777" w:rsidR="00DF7982" w:rsidRDefault="00DF7982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 xml:space="preserve">Лабораторная работа № </w:t>
      </w:r>
      <w:r w:rsidR="008D52B5" w:rsidRPr="00E25DBD">
        <w:rPr>
          <w:rFonts w:ascii="Calibri" w:hAnsi="Calibri"/>
          <w:b/>
          <w:sz w:val="28"/>
        </w:rPr>
        <w:t>5</w:t>
      </w:r>
      <w:r>
        <w:rPr>
          <w:rFonts w:ascii="Calibri" w:hAnsi="Calibri"/>
          <w:b/>
          <w:sz w:val="28"/>
        </w:rPr>
        <w:t xml:space="preserve"> </w:t>
      </w:r>
    </w:p>
    <w:p w14:paraId="59B1CC26" w14:textId="77777777" w:rsidR="00DF7982" w:rsidRPr="007022DB" w:rsidRDefault="00DF7982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F73551" w:rsidRPr="000D0EE8">
        <w:rPr>
          <w:rFonts w:ascii="Calibri" w:hAnsi="Calibri" w:cs="Calibri"/>
          <w:b/>
          <w:bCs/>
          <w:sz w:val="28"/>
          <w:szCs w:val="28"/>
        </w:rPr>
        <w:t xml:space="preserve">Создание </w:t>
      </w:r>
      <w:r w:rsidR="007022DB" w:rsidRPr="007022DB">
        <w:rPr>
          <w:rFonts w:ascii="Calibri" w:hAnsi="Calibri" w:cs="Calibri"/>
          <w:b/>
          <w:bCs/>
          <w:sz w:val="28"/>
          <w:szCs w:val="28"/>
        </w:rPr>
        <w:t>представлени</w:t>
      </w:r>
      <w:r w:rsidR="007022DB" w:rsidRPr="00E25DBD">
        <w:rPr>
          <w:rFonts w:ascii="Calibri" w:hAnsi="Calibri" w:cs="Calibri"/>
          <w:b/>
          <w:bCs/>
          <w:sz w:val="28"/>
          <w:szCs w:val="28"/>
        </w:rPr>
        <w:t>й</w:t>
      </w:r>
    </w:p>
    <w:p w14:paraId="14F1B13D" w14:textId="77777777" w:rsidR="00DF7982" w:rsidRDefault="00DF7982">
      <w:pPr>
        <w:jc w:val="center"/>
      </w:pPr>
    </w:p>
    <w:p w14:paraId="17292610" w14:textId="77777777" w:rsidR="00DF7982" w:rsidRDefault="00DF7982"/>
    <w:p w14:paraId="20A5F06F" w14:textId="77777777" w:rsidR="00985F2F" w:rsidRPr="00B5083F" w:rsidRDefault="00985F2F">
      <w:pPr>
        <w:ind w:right="1558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90583C8" w14:textId="77777777" w:rsidR="00DF7982" w:rsidRDefault="00DF7982">
      <w:pPr>
        <w:ind w:right="1558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Задание</w:t>
      </w:r>
    </w:p>
    <w:p w14:paraId="039D3EA4" w14:textId="77777777" w:rsidR="00DF7982" w:rsidRDefault="00DF7982">
      <w:pPr>
        <w:ind w:right="1558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278C8C8" w14:textId="77777777" w:rsidR="00DF7982" w:rsidRDefault="00DF7982" w:rsidP="00DC0457">
      <w:pPr>
        <w:pStyle w:val="a3"/>
        <w:spacing w:before="0" w:after="0"/>
        <w:ind w:firstLine="360"/>
        <w:jc w:val="both"/>
      </w:pPr>
      <w:r w:rsidRPr="000D2C55">
        <w:t>1.</w:t>
      </w:r>
      <w:r>
        <w:t xml:space="preserve">В соответствие с техническим заданием создать необходимые </w:t>
      </w:r>
      <w:r w:rsidR="0092202C">
        <w:t>представления</w:t>
      </w:r>
      <w:r>
        <w:t xml:space="preserve">.  </w:t>
      </w:r>
    </w:p>
    <w:p w14:paraId="2EBB8B21" w14:textId="77777777" w:rsidR="00DF7982" w:rsidRPr="00B5083F" w:rsidRDefault="000D2C55" w:rsidP="00DC0457">
      <w:pPr>
        <w:pStyle w:val="a3"/>
        <w:spacing w:before="0" w:after="0"/>
        <w:ind w:firstLine="360"/>
        <w:jc w:val="both"/>
      </w:pPr>
      <w:r w:rsidRPr="000D2C55">
        <w:t>2.</w:t>
      </w:r>
      <w:r w:rsidR="00DF7982">
        <w:t xml:space="preserve">Предусмотреть </w:t>
      </w:r>
      <w:r w:rsidR="008B223B" w:rsidRPr="008B223B">
        <w:t xml:space="preserve">для каждой группы пользователей не менее </w:t>
      </w:r>
      <w:r w:rsidR="000348DE">
        <w:t>5</w:t>
      </w:r>
      <w:r w:rsidR="008B223B" w:rsidRPr="008B223B">
        <w:t xml:space="preserve"> </w:t>
      </w:r>
      <w:r w:rsidR="000348DE">
        <w:t>представлений</w:t>
      </w:r>
      <w:r w:rsidR="008B223B" w:rsidRPr="008B223B">
        <w:t>.</w:t>
      </w:r>
      <w:r w:rsidR="008B223B">
        <w:t xml:space="preserve"> </w:t>
      </w:r>
      <w:r w:rsidR="000348DE">
        <w:t>Некоторые представления могут содержать запросы из предыдущей лабораторной работы.</w:t>
      </w:r>
    </w:p>
    <w:p w14:paraId="6BD54F19" w14:textId="77777777" w:rsidR="00730F23" w:rsidRPr="00730F23" w:rsidRDefault="00730F23" w:rsidP="00DC0457">
      <w:pPr>
        <w:pStyle w:val="a3"/>
        <w:spacing w:before="0" w:after="0"/>
        <w:ind w:firstLine="360"/>
        <w:jc w:val="both"/>
      </w:pPr>
      <w:r w:rsidRPr="00730F23">
        <w:t>3.Кажд</w:t>
      </w:r>
      <w:r w:rsidR="00AF1DDD">
        <w:t>ое представление проанализировать</w:t>
      </w:r>
      <w:r w:rsidRPr="00730F23">
        <w:t xml:space="preserve">, и создать в таблицах </w:t>
      </w:r>
      <w:r w:rsidR="00AF1DDD">
        <w:t>недостающие индексы</w:t>
      </w:r>
      <w:r w:rsidRPr="00730F23">
        <w:t>.</w:t>
      </w:r>
    </w:p>
    <w:p w14:paraId="71485150" w14:textId="77777777" w:rsidR="00DC0457" w:rsidRDefault="00F51A07" w:rsidP="00DC0457">
      <w:pPr>
        <w:pStyle w:val="a3"/>
        <w:spacing w:before="0" w:after="0"/>
        <w:ind w:firstLine="360"/>
        <w:jc w:val="both"/>
      </w:pPr>
      <w:r w:rsidRPr="00F51A07">
        <w:t>4</w:t>
      </w:r>
      <w:r w:rsidR="000D2C55">
        <w:t>.</w:t>
      </w:r>
      <w:r w:rsidR="00DF7982">
        <w:t>Подготовить и сдать преподавателю отчёт по лабораторной работе в печатном виде.</w:t>
      </w:r>
    </w:p>
    <w:p w14:paraId="7E64652B" w14:textId="77777777" w:rsidR="00DF7982" w:rsidRDefault="00F51A07" w:rsidP="00DC0457">
      <w:pPr>
        <w:pStyle w:val="a3"/>
        <w:spacing w:before="0" w:after="0"/>
        <w:ind w:firstLine="360"/>
        <w:jc w:val="both"/>
      </w:pPr>
      <w:r>
        <w:rPr>
          <w:lang w:val="en-US"/>
        </w:rPr>
        <w:t>5</w:t>
      </w:r>
      <w:r w:rsidR="000D2C55">
        <w:t>.</w:t>
      </w:r>
      <w:r w:rsidR="00DF7982">
        <w:t xml:space="preserve">Отчёт должен содержать: </w:t>
      </w:r>
    </w:p>
    <w:p w14:paraId="6C8A0D3E" w14:textId="77777777" w:rsidR="00DF7982" w:rsidRDefault="00DF7982" w:rsidP="00DC0457">
      <w:pPr>
        <w:numPr>
          <w:ilvl w:val="0"/>
          <w:numId w:val="5"/>
        </w:numPr>
        <w:tabs>
          <w:tab w:val="clear" w:pos="720"/>
          <w:tab w:val="num" w:pos="1068"/>
          <w:tab w:val="left" w:pos="1287"/>
        </w:tabs>
        <w:ind w:left="1068"/>
      </w:pPr>
      <w:r>
        <w:t>титульный лист;</w:t>
      </w:r>
    </w:p>
    <w:p w14:paraId="072AEFA6" w14:textId="77777777" w:rsidR="00DF7982" w:rsidRDefault="00DF7982" w:rsidP="00DC0457">
      <w:pPr>
        <w:numPr>
          <w:ilvl w:val="0"/>
          <w:numId w:val="5"/>
        </w:numPr>
        <w:tabs>
          <w:tab w:val="clear" w:pos="720"/>
          <w:tab w:val="num" w:pos="1068"/>
        </w:tabs>
        <w:ind w:left="1068"/>
      </w:pPr>
      <w:r>
        <w:t xml:space="preserve">описание  разработанных </w:t>
      </w:r>
      <w:r w:rsidR="00FC0E7A">
        <w:t>представлений</w:t>
      </w:r>
      <w:r>
        <w:t>;</w:t>
      </w:r>
    </w:p>
    <w:p w14:paraId="15386AFB" w14:textId="77777777" w:rsidR="00DF7982" w:rsidRDefault="00DF7982" w:rsidP="00DC0457">
      <w:pPr>
        <w:numPr>
          <w:ilvl w:val="0"/>
          <w:numId w:val="5"/>
        </w:numPr>
        <w:tabs>
          <w:tab w:val="clear" w:pos="720"/>
          <w:tab w:val="num" w:pos="1068"/>
        </w:tabs>
        <w:ind w:left="1068"/>
      </w:pPr>
      <w:r>
        <w:t xml:space="preserve">для каждого </w:t>
      </w:r>
      <w:r w:rsidR="00FC0E7A">
        <w:t>представления</w:t>
      </w:r>
      <w:r>
        <w:t xml:space="preserve"> привести:</w:t>
      </w:r>
    </w:p>
    <w:p w14:paraId="306CD116" w14:textId="77777777" w:rsidR="00DF7982" w:rsidRDefault="000D0EE8" w:rsidP="00DC0457">
      <w:pPr>
        <w:numPr>
          <w:ilvl w:val="1"/>
          <w:numId w:val="3"/>
        </w:numPr>
        <w:tabs>
          <w:tab w:val="clear" w:pos="1080"/>
          <w:tab w:val="num" w:pos="1428"/>
          <w:tab w:val="left" w:pos="2007"/>
        </w:tabs>
        <w:ind w:left="1428"/>
      </w:pPr>
      <w:r>
        <w:t xml:space="preserve">назначение </w:t>
      </w:r>
      <w:r w:rsidR="00593CF6">
        <w:t>представления</w:t>
      </w:r>
      <w:r w:rsidR="00DF7982">
        <w:t>,</w:t>
      </w:r>
    </w:p>
    <w:p w14:paraId="599E11C8" w14:textId="77777777" w:rsidR="00DF7982" w:rsidRDefault="00DF7982" w:rsidP="00DC0457">
      <w:pPr>
        <w:numPr>
          <w:ilvl w:val="1"/>
          <w:numId w:val="3"/>
        </w:numPr>
        <w:tabs>
          <w:tab w:val="clear" w:pos="1080"/>
          <w:tab w:val="num" w:pos="1428"/>
        </w:tabs>
        <w:ind w:left="1428"/>
      </w:pPr>
      <w:r>
        <w:t xml:space="preserve">группы пользователей, которые будут </w:t>
      </w:r>
      <w:r w:rsidR="00E2369D">
        <w:t>его выполнять</w:t>
      </w:r>
      <w:r>
        <w:t xml:space="preserve"> в процессе работы,</w:t>
      </w:r>
    </w:p>
    <w:p w14:paraId="201D08DD" w14:textId="77777777" w:rsidR="00DF7982" w:rsidRDefault="00BF5A77" w:rsidP="00DC0457">
      <w:pPr>
        <w:numPr>
          <w:ilvl w:val="1"/>
          <w:numId w:val="3"/>
        </w:numPr>
        <w:tabs>
          <w:tab w:val="clear" w:pos="1080"/>
          <w:tab w:val="num" w:pos="1428"/>
        </w:tabs>
        <w:ind w:left="1428"/>
      </w:pPr>
      <w:r>
        <w:t xml:space="preserve">инструкцию создания </w:t>
      </w:r>
      <w:r w:rsidR="00DF7982">
        <w:t xml:space="preserve"> </w:t>
      </w:r>
      <w:r w:rsidR="00593CF6">
        <w:t>представления</w:t>
      </w:r>
      <w:r w:rsidR="00DF7982">
        <w:t xml:space="preserve"> на языке </w:t>
      </w:r>
      <w:r w:rsidR="00DF7982">
        <w:rPr>
          <w:lang w:val="en-US"/>
        </w:rPr>
        <w:t>SQL</w:t>
      </w:r>
      <w:r w:rsidR="00DF7982" w:rsidRPr="000D2C55">
        <w:t>,</w:t>
      </w:r>
    </w:p>
    <w:p w14:paraId="14E9CCA5" w14:textId="77777777" w:rsidR="000D0EE8" w:rsidRPr="000D0EE8" w:rsidRDefault="00DF7982" w:rsidP="00DC0457">
      <w:pPr>
        <w:numPr>
          <w:ilvl w:val="1"/>
          <w:numId w:val="3"/>
        </w:numPr>
        <w:tabs>
          <w:tab w:val="clear" w:pos="1080"/>
          <w:tab w:val="num" w:pos="1428"/>
          <w:tab w:val="left" w:pos="2007"/>
        </w:tabs>
        <w:ind w:firstLine="0"/>
      </w:pPr>
      <w:r>
        <w:t xml:space="preserve">скриншот результата выполнения </w:t>
      </w:r>
      <w:r w:rsidR="00593CF6">
        <w:t>представления</w:t>
      </w:r>
      <w:r w:rsidR="000D0EE8">
        <w:rPr>
          <w:lang w:val="en-US"/>
        </w:rPr>
        <w:t>,</w:t>
      </w:r>
    </w:p>
    <w:p w14:paraId="685C9EEB" w14:textId="77777777" w:rsidR="00DF7982" w:rsidRDefault="000D0EE8" w:rsidP="00DC0457">
      <w:pPr>
        <w:numPr>
          <w:ilvl w:val="1"/>
          <w:numId w:val="3"/>
        </w:numPr>
        <w:tabs>
          <w:tab w:val="clear" w:pos="1080"/>
          <w:tab w:val="num" w:pos="1428"/>
          <w:tab w:val="left" w:pos="2007"/>
        </w:tabs>
        <w:ind w:firstLine="0"/>
      </w:pPr>
      <w:r>
        <w:t>список полей, для которых определены индексы</w:t>
      </w:r>
      <w:r w:rsidR="00DF7982">
        <w:t>.</w:t>
      </w:r>
    </w:p>
    <w:p w14:paraId="44499A6D" w14:textId="77777777" w:rsidR="00DF7982" w:rsidRDefault="00DF7982">
      <w:pPr>
        <w:ind w:left="927"/>
      </w:pPr>
    </w:p>
    <w:p w14:paraId="56B62781" w14:textId="77777777" w:rsidR="00DF7982" w:rsidRDefault="00E9798D" w:rsidP="00DC0457">
      <w:pPr>
        <w:pStyle w:val="a3"/>
        <w:spacing w:before="0" w:after="0"/>
        <w:ind w:firstLine="360"/>
        <w:jc w:val="both"/>
      </w:pPr>
      <w:r>
        <w:t>6</w:t>
      </w:r>
      <w:r w:rsidR="000D2C55">
        <w:t>.</w:t>
      </w:r>
      <w:r w:rsidR="00DF7982">
        <w:t xml:space="preserve">Продемонстрировать преподавателю базу данных с работающими </w:t>
      </w:r>
      <w:r w:rsidR="00593CF6">
        <w:t>представления</w:t>
      </w:r>
      <w:r w:rsidR="00DF7982">
        <w:t xml:space="preserve">. </w:t>
      </w:r>
      <w:r w:rsidR="000D2C55">
        <w:t>П</w:t>
      </w:r>
      <w:r w:rsidR="00DF7982">
        <w:t xml:space="preserve">ри необходимости введите </w:t>
      </w:r>
      <w:r w:rsidR="000D2C55">
        <w:t xml:space="preserve">в базу </w:t>
      </w:r>
      <w:r w:rsidR="00DF7982">
        <w:t>дополнительное количество тестовых данных</w:t>
      </w:r>
      <w:r w:rsidR="000D2C55">
        <w:t>,</w:t>
      </w:r>
      <w:r w:rsidR="00DF7982">
        <w:t xml:space="preserve"> </w:t>
      </w:r>
      <w:r w:rsidR="000D2C55">
        <w:t>т</w:t>
      </w:r>
      <w:r w:rsidR="00DF7982">
        <w:t xml:space="preserve">ак чтобы результаты выполнения </w:t>
      </w:r>
      <w:r w:rsidR="000B3C41">
        <w:t>представлений</w:t>
      </w:r>
      <w:r w:rsidR="00DF7982">
        <w:t xml:space="preserve"> были содержательными (непустыми).</w:t>
      </w:r>
    </w:p>
    <w:p w14:paraId="25166CE3" w14:textId="77777777" w:rsidR="00DF7982" w:rsidRDefault="00DF7982">
      <w:pPr>
        <w:rPr>
          <w:b/>
          <w:bCs/>
        </w:rPr>
      </w:pPr>
      <w:r>
        <w:rPr>
          <w:b/>
          <w:bCs/>
        </w:rPr>
        <w:t xml:space="preserve"> </w:t>
      </w:r>
    </w:p>
    <w:p w14:paraId="685BFEF4" w14:textId="77777777" w:rsidR="00DF7982" w:rsidRPr="00B5083F" w:rsidRDefault="00DF7982">
      <w:pPr>
        <w:rPr>
          <w:sz w:val="20"/>
        </w:rPr>
      </w:pPr>
    </w:p>
    <w:p w14:paraId="2C50C337" w14:textId="77777777" w:rsidR="00985F2F" w:rsidRPr="00B5083F" w:rsidRDefault="00985F2F">
      <w:pPr>
        <w:rPr>
          <w:sz w:val="20"/>
        </w:rPr>
      </w:pPr>
    </w:p>
    <w:p w14:paraId="315DD006" w14:textId="77777777" w:rsidR="00DF7982" w:rsidRDefault="00DF7982">
      <w:pPr>
        <w:jc w:val="center"/>
        <w:rPr>
          <w:sz w:val="20"/>
        </w:rPr>
      </w:pPr>
    </w:p>
    <w:p w14:paraId="7702551C" w14:textId="77777777" w:rsidR="00DF7982" w:rsidRDefault="00DF7982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Учебный пример разработки базы данных</w:t>
      </w:r>
    </w:p>
    <w:p w14:paraId="2F8818B2" w14:textId="77777777" w:rsidR="00DF7982" w:rsidRDefault="00DF7982">
      <w:pPr>
        <w:jc w:val="center"/>
        <w:rPr>
          <w:b/>
          <w:bCs/>
        </w:rPr>
      </w:pPr>
    </w:p>
    <w:p w14:paraId="13283285" w14:textId="77777777" w:rsidR="00DF7982" w:rsidRPr="00B5083F" w:rsidRDefault="00DF7982">
      <w:pPr>
        <w:rPr>
          <w:rFonts w:ascii="Arial" w:hAnsi="Arial" w:cs="Arial"/>
          <w:b/>
          <w:bCs/>
          <w:color w:val="000000"/>
        </w:rPr>
      </w:pPr>
    </w:p>
    <w:p w14:paraId="0826C13B" w14:textId="77777777" w:rsidR="00985F2F" w:rsidRPr="00B5083F" w:rsidRDefault="00985F2F">
      <w:pPr>
        <w:rPr>
          <w:rFonts w:ascii="Arial" w:hAnsi="Arial" w:cs="Arial"/>
          <w:b/>
          <w:bCs/>
          <w:color w:val="000000"/>
        </w:rPr>
      </w:pPr>
    </w:p>
    <w:p w14:paraId="51CFAEA7" w14:textId="77777777" w:rsidR="00DF7982" w:rsidRPr="00B5083F" w:rsidRDefault="00DF7982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Создание </w:t>
      </w:r>
      <w:r w:rsidR="00DE42DB" w:rsidRPr="00DE42DB">
        <w:rPr>
          <w:rFonts w:ascii="Arial" w:hAnsi="Arial"/>
          <w:b/>
        </w:rPr>
        <w:t>представлений</w:t>
      </w:r>
      <w:r>
        <w:rPr>
          <w:rFonts w:ascii="Arial" w:hAnsi="Arial"/>
          <w:b/>
        </w:rPr>
        <w:t xml:space="preserve"> </w:t>
      </w:r>
    </w:p>
    <w:p w14:paraId="276C1BAE" w14:textId="77777777" w:rsidR="00DF7982" w:rsidRDefault="00DF7982"/>
    <w:p w14:paraId="796EA1F9" w14:textId="77777777" w:rsidR="008D1B8A" w:rsidRDefault="008D1B8A" w:rsidP="003440CC">
      <w:pPr>
        <w:pStyle w:val="a3"/>
        <w:spacing w:before="0" w:after="0"/>
        <w:ind w:firstLine="360"/>
        <w:jc w:val="both"/>
        <w:rPr>
          <w:color w:val="auto"/>
        </w:rPr>
      </w:pPr>
      <w:r>
        <w:rPr>
          <w:color w:val="auto"/>
        </w:rPr>
        <w:t>Представление(</w:t>
      </w:r>
      <w:r>
        <w:rPr>
          <w:color w:val="auto"/>
          <w:lang w:val="en-US"/>
        </w:rPr>
        <w:t>view</w:t>
      </w:r>
      <w:r>
        <w:rPr>
          <w:color w:val="auto"/>
        </w:rPr>
        <w:t>)</w:t>
      </w:r>
      <w:r w:rsidRPr="008D1B8A">
        <w:rPr>
          <w:color w:val="auto"/>
        </w:rPr>
        <w:t xml:space="preserve"> это виртуальн</w:t>
      </w:r>
      <w:r>
        <w:rPr>
          <w:color w:val="auto"/>
        </w:rPr>
        <w:t>ая</w:t>
      </w:r>
      <w:r w:rsidRPr="008D1B8A">
        <w:rPr>
          <w:color w:val="auto"/>
        </w:rPr>
        <w:t xml:space="preserve"> таблиц</w:t>
      </w:r>
      <w:r>
        <w:rPr>
          <w:color w:val="auto"/>
        </w:rPr>
        <w:t>а</w:t>
      </w:r>
      <w:r w:rsidRPr="008D1B8A">
        <w:rPr>
          <w:color w:val="auto"/>
        </w:rPr>
        <w:t>, содержимое которой (столбцы и строки) определяется запросом.</w:t>
      </w:r>
      <w:r w:rsidR="00974660">
        <w:rPr>
          <w:color w:val="auto"/>
        </w:rPr>
        <w:t xml:space="preserve"> Фактически это таблица-шаблон, данные в ней непосредственно не хранятся, а вынимаются из основных таблиц.</w:t>
      </w:r>
    </w:p>
    <w:p w14:paraId="2448BD67" w14:textId="77777777" w:rsidR="00980291" w:rsidRPr="00980291" w:rsidRDefault="00980291" w:rsidP="00980291">
      <w:pPr>
        <w:pStyle w:val="a3"/>
        <w:spacing w:before="0" w:after="0"/>
        <w:ind w:firstLine="360"/>
        <w:jc w:val="both"/>
        <w:rPr>
          <w:color w:val="auto"/>
        </w:rPr>
      </w:pPr>
      <w:r w:rsidRPr="00980291">
        <w:rPr>
          <w:color w:val="auto"/>
        </w:rPr>
        <w:t>Представление можно использовать в следующих целях</w:t>
      </w:r>
      <w:r>
        <w:rPr>
          <w:color w:val="auto"/>
        </w:rPr>
        <w:t>:</w:t>
      </w:r>
    </w:p>
    <w:p w14:paraId="1596DA48" w14:textId="77777777" w:rsidR="00980291" w:rsidRPr="00980291" w:rsidRDefault="00980291" w:rsidP="00980291">
      <w:pPr>
        <w:pStyle w:val="a3"/>
        <w:spacing w:before="0" w:after="0"/>
        <w:ind w:firstLine="360"/>
        <w:jc w:val="both"/>
        <w:rPr>
          <w:color w:val="auto"/>
        </w:rPr>
      </w:pPr>
      <w:r>
        <w:rPr>
          <w:color w:val="auto"/>
        </w:rPr>
        <w:t>-д</w:t>
      </w:r>
      <w:r w:rsidRPr="00980291">
        <w:rPr>
          <w:color w:val="auto"/>
        </w:rPr>
        <w:t xml:space="preserve">ля </w:t>
      </w:r>
      <w:r>
        <w:rPr>
          <w:color w:val="auto"/>
        </w:rPr>
        <w:t>представления информации из</w:t>
      </w:r>
      <w:r w:rsidRPr="00980291">
        <w:rPr>
          <w:color w:val="auto"/>
        </w:rPr>
        <w:t xml:space="preserve"> баз</w:t>
      </w:r>
      <w:r>
        <w:rPr>
          <w:color w:val="auto"/>
        </w:rPr>
        <w:t xml:space="preserve">ы </w:t>
      </w:r>
      <w:r w:rsidR="008D18E5">
        <w:rPr>
          <w:color w:val="auto"/>
        </w:rPr>
        <w:t xml:space="preserve">данных </w:t>
      </w:r>
      <w:r>
        <w:rPr>
          <w:color w:val="auto"/>
        </w:rPr>
        <w:t xml:space="preserve">в удобном для </w:t>
      </w:r>
      <w:r w:rsidRPr="00980291">
        <w:rPr>
          <w:color w:val="auto"/>
        </w:rPr>
        <w:t>пользовател</w:t>
      </w:r>
      <w:r>
        <w:rPr>
          <w:color w:val="auto"/>
        </w:rPr>
        <w:t>я виде,</w:t>
      </w:r>
    </w:p>
    <w:p w14:paraId="5740C908" w14:textId="77777777" w:rsidR="00980291" w:rsidRPr="00980291" w:rsidRDefault="00980291" w:rsidP="00980291">
      <w:pPr>
        <w:pStyle w:val="a3"/>
        <w:spacing w:before="0" w:after="0"/>
        <w:ind w:firstLine="360"/>
        <w:jc w:val="both"/>
        <w:rPr>
          <w:color w:val="auto"/>
        </w:rPr>
      </w:pPr>
      <w:r>
        <w:rPr>
          <w:color w:val="auto"/>
        </w:rPr>
        <w:t>-в</w:t>
      </w:r>
      <w:r w:rsidRPr="00980291">
        <w:rPr>
          <w:color w:val="auto"/>
        </w:rPr>
        <w:t xml:space="preserve"> качестве механизма безопасности, позволяющего пользователям обращаться к данным через представления, </w:t>
      </w:r>
      <w:r>
        <w:rPr>
          <w:color w:val="auto"/>
        </w:rPr>
        <w:t xml:space="preserve">при этом можно </w:t>
      </w:r>
      <w:r w:rsidRPr="00980291">
        <w:rPr>
          <w:color w:val="auto"/>
        </w:rPr>
        <w:t>не предоставля</w:t>
      </w:r>
      <w:r>
        <w:rPr>
          <w:color w:val="auto"/>
        </w:rPr>
        <w:t>ть</w:t>
      </w:r>
      <w:r w:rsidRPr="00980291">
        <w:rPr>
          <w:color w:val="auto"/>
        </w:rPr>
        <w:t xml:space="preserve"> им разрешений на непосредственный доступ к базовым таблицам.</w:t>
      </w:r>
    </w:p>
    <w:p w14:paraId="6B6D1FAE" w14:textId="77777777" w:rsidR="00980291" w:rsidRPr="008D1B8A" w:rsidRDefault="00980291" w:rsidP="003440CC">
      <w:pPr>
        <w:pStyle w:val="a3"/>
        <w:spacing w:before="0" w:after="0"/>
        <w:ind w:firstLine="360"/>
        <w:jc w:val="both"/>
        <w:rPr>
          <w:color w:val="auto"/>
        </w:rPr>
      </w:pPr>
    </w:p>
    <w:p w14:paraId="54654601" w14:textId="77777777" w:rsidR="008D1B8A" w:rsidRPr="0045742E" w:rsidRDefault="0045742E" w:rsidP="003440CC">
      <w:pPr>
        <w:pStyle w:val="a3"/>
        <w:spacing w:before="0" w:after="0"/>
        <w:ind w:firstLine="360"/>
        <w:jc w:val="both"/>
        <w:rPr>
          <w:color w:val="auto"/>
        </w:rPr>
      </w:pPr>
      <w:r w:rsidRPr="0045742E">
        <w:rPr>
          <w:color w:val="auto"/>
        </w:rPr>
        <w:t>Рассмотрим пример.</w:t>
      </w:r>
    </w:p>
    <w:p w14:paraId="4C3B6E80" w14:textId="77777777" w:rsidR="00DF7982" w:rsidRDefault="0045742E" w:rsidP="003440CC">
      <w:pPr>
        <w:pStyle w:val="a3"/>
        <w:spacing w:before="0" w:after="0"/>
        <w:ind w:firstLine="360"/>
        <w:jc w:val="both"/>
        <w:rPr>
          <w:color w:val="auto"/>
        </w:rPr>
      </w:pPr>
      <w:r w:rsidRPr="0045742E">
        <w:rPr>
          <w:color w:val="auto"/>
        </w:rPr>
        <w:t>В</w:t>
      </w:r>
      <w:r w:rsidR="00DF7982" w:rsidRPr="0045742E">
        <w:rPr>
          <w:color w:val="auto"/>
        </w:rPr>
        <w:t xml:space="preserve"> нашей учебной баз</w:t>
      </w:r>
      <w:r w:rsidRPr="0045742E">
        <w:rPr>
          <w:color w:val="auto"/>
        </w:rPr>
        <w:t>е</w:t>
      </w:r>
      <w:r w:rsidR="00DF7982" w:rsidRPr="0045742E">
        <w:rPr>
          <w:color w:val="auto"/>
        </w:rPr>
        <w:t xml:space="preserve"> данных «Кафе» </w:t>
      </w:r>
      <w:r w:rsidRPr="0045742E">
        <w:rPr>
          <w:color w:val="auto"/>
        </w:rPr>
        <w:t xml:space="preserve">мы создавали запрос </w:t>
      </w:r>
      <w:r w:rsidR="003440CC" w:rsidRPr="0045742E">
        <w:rPr>
          <w:color w:val="auto"/>
        </w:rPr>
        <w:t>«Меню нашего кафе», который выдава</w:t>
      </w:r>
      <w:r w:rsidRPr="0045742E">
        <w:rPr>
          <w:color w:val="auto"/>
        </w:rPr>
        <w:t>л</w:t>
      </w:r>
      <w:r w:rsidR="00DF7982" w:rsidRPr="0045742E">
        <w:rPr>
          <w:color w:val="auto"/>
        </w:rPr>
        <w:t xml:space="preserve"> спис</w:t>
      </w:r>
      <w:r w:rsidR="003440CC" w:rsidRPr="0045742E">
        <w:rPr>
          <w:color w:val="auto"/>
        </w:rPr>
        <w:t>о</w:t>
      </w:r>
      <w:r w:rsidR="00DF7982" w:rsidRPr="0045742E">
        <w:rPr>
          <w:color w:val="auto"/>
        </w:rPr>
        <w:t>к предлагаемых блюд.</w:t>
      </w:r>
    </w:p>
    <w:p w14:paraId="1F0B120C" w14:textId="77777777" w:rsidR="005A355F" w:rsidRPr="005A355F" w:rsidRDefault="005A355F" w:rsidP="006D4EB4">
      <w:pPr>
        <w:pStyle w:val="a3"/>
        <w:spacing w:before="0" w:after="0"/>
        <w:ind w:firstLine="360"/>
        <w:jc w:val="both"/>
        <w:rPr>
          <w:color w:val="auto"/>
        </w:rPr>
      </w:pPr>
      <w:r w:rsidRPr="005A355F">
        <w:rPr>
          <w:color w:val="auto"/>
        </w:rPr>
        <w:t xml:space="preserve">На языке </w:t>
      </w:r>
      <w:r w:rsidRPr="005A355F">
        <w:rPr>
          <w:color w:val="auto"/>
          <w:lang w:val="en-US"/>
        </w:rPr>
        <w:t>SQL</w:t>
      </w:r>
      <w:r w:rsidRPr="005A355F">
        <w:rPr>
          <w:color w:val="auto"/>
        </w:rPr>
        <w:t xml:space="preserve"> запрос выглядел так:</w:t>
      </w:r>
    </w:p>
    <w:p w14:paraId="06C01F45" w14:textId="77777777" w:rsidR="005A355F" w:rsidRDefault="005A355F" w:rsidP="005A355F"/>
    <w:p w14:paraId="137C436E" w14:textId="77777777" w:rsidR="005A355F" w:rsidRDefault="005A355F" w:rsidP="005A355F">
      <w:pPr>
        <w:pStyle w:val="a3"/>
        <w:spacing w:before="0" w:after="0"/>
        <w:jc w:val="both"/>
        <w:rPr>
          <w:rFonts w:ascii="Arial" w:hAnsi="Arial" w:cs="Arial"/>
        </w:rPr>
      </w:pPr>
      <w:r w:rsidRPr="00AE08FA">
        <w:rPr>
          <w:rFonts w:ascii="Arial" w:hAnsi="Arial" w:cs="Arial"/>
        </w:rPr>
        <w:lastRenderedPageBreak/>
        <w:t xml:space="preserve">-- </w:t>
      </w:r>
      <w:r>
        <w:rPr>
          <w:rFonts w:ascii="Arial" w:hAnsi="Arial" w:cs="Arial"/>
        </w:rPr>
        <w:t>Меню нашего кафе</w:t>
      </w:r>
    </w:p>
    <w:p w14:paraId="213390A1" w14:textId="77777777" w:rsidR="005A355F" w:rsidRPr="00AE08FA" w:rsidRDefault="005A355F" w:rsidP="005A355F">
      <w:pPr>
        <w:pStyle w:val="a3"/>
        <w:spacing w:before="0" w:after="0"/>
        <w:jc w:val="both"/>
        <w:rPr>
          <w:rFonts w:ascii="Arial" w:hAnsi="Arial" w:cs="Arial"/>
        </w:rPr>
      </w:pPr>
    </w:p>
    <w:p w14:paraId="524036C5" w14:textId="77777777" w:rsidR="005A355F" w:rsidRDefault="005A355F" w:rsidP="005A355F">
      <w:pPr>
        <w:pStyle w:val="a3"/>
        <w:spacing w:before="0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SELECT   Вид,    Блюдо  AS  [Название блюда],    Цена</w:t>
      </w:r>
    </w:p>
    <w:p w14:paraId="04820BF2" w14:textId="77777777" w:rsidR="005A355F" w:rsidRPr="000D2C55" w:rsidRDefault="005A355F" w:rsidP="005A355F">
      <w:pPr>
        <w:pStyle w:val="a3"/>
        <w:spacing w:before="0" w:after="0"/>
        <w:jc w:val="both"/>
        <w:rPr>
          <w:rFonts w:ascii="Arial" w:hAnsi="Arial"/>
          <w:lang w:val="en-US"/>
        </w:rPr>
      </w:pPr>
      <w:r w:rsidRPr="00B5083F">
        <w:rPr>
          <w:rFonts w:ascii="Arial" w:hAnsi="Arial" w:cs="Arial"/>
          <w:lang w:val="en-US"/>
        </w:rPr>
        <w:t>FROM</w:t>
      </w:r>
      <w:r w:rsidRPr="000D2C55">
        <w:rPr>
          <w:rFonts w:ascii="Arial" w:hAnsi="Arial"/>
          <w:lang w:val="en-US"/>
        </w:rPr>
        <w:t xml:space="preserve">      </w:t>
      </w:r>
      <w:r>
        <w:rPr>
          <w:rFonts w:ascii="Arial" w:hAnsi="Arial"/>
        </w:rPr>
        <w:t>Блюда</w:t>
      </w:r>
    </w:p>
    <w:p w14:paraId="0C10F75E" w14:textId="77777777" w:rsidR="005A355F" w:rsidRPr="000D2C55" w:rsidRDefault="005A355F" w:rsidP="005A355F">
      <w:pPr>
        <w:pStyle w:val="a3"/>
        <w:spacing w:before="0" w:after="0"/>
        <w:jc w:val="both"/>
        <w:rPr>
          <w:rFonts w:ascii="Arial" w:hAnsi="Arial"/>
          <w:lang w:val="en-US"/>
        </w:rPr>
      </w:pPr>
      <w:r w:rsidRPr="00B5083F">
        <w:rPr>
          <w:rFonts w:ascii="Arial" w:hAnsi="Arial" w:cs="Arial"/>
          <w:lang w:val="en-US"/>
        </w:rPr>
        <w:t>ORDER</w:t>
      </w:r>
      <w:r w:rsidRPr="000D2C55">
        <w:rPr>
          <w:rFonts w:ascii="Arial" w:hAnsi="Arial"/>
          <w:lang w:val="en-US"/>
        </w:rPr>
        <w:t xml:space="preserve"> BY    </w:t>
      </w:r>
      <w:r>
        <w:rPr>
          <w:rFonts w:ascii="Arial" w:hAnsi="Arial"/>
        </w:rPr>
        <w:t>Вид</w:t>
      </w:r>
      <w:r w:rsidRPr="000D2C55">
        <w:rPr>
          <w:rFonts w:ascii="Arial" w:hAnsi="Arial"/>
          <w:lang w:val="en-US"/>
        </w:rPr>
        <w:t xml:space="preserve">,   </w:t>
      </w:r>
      <w:r>
        <w:rPr>
          <w:rFonts w:ascii="Arial" w:hAnsi="Arial"/>
        </w:rPr>
        <w:t>Цена</w:t>
      </w:r>
      <w:r w:rsidRPr="000D2C55">
        <w:rPr>
          <w:rFonts w:ascii="Arial" w:hAnsi="Arial"/>
          <w:lang w:val="en-US"/>
        </w:rPr>
        <w:t xml:space="preserve">    DESC;</w:t>
      </w:r>
    </w:p>
    <w:p w14:paraId="01EE8A53" w14:textId="77777777" w:rsidR="005A355F" w:rsidRPr="005A355F" w:rsidRDefault="005A355F" w:rsidP="003440CC">
      <w:pPr>
        <w:pStyle w:val="a3"/>
        <w:spacing w:before="0" w:after="0"/>
        <w:ind w:firstLine="360"/>
        <w:jc w:val="both"/>
        <w:rPr>
          <w:color w:val="auto"/>
          <w:lang w:val="en-US"/>
        </w:rPr>
      </w:pPr>
    </w:p>
    <w:p w14:paraId="373D35F8" w14:textId="77777777" w:rsidR="00985F2F" w:rsidRPr="005A355F" w:rsidRDefault="00985F2F" w:rsidP="005F7D29">
      <w:pPr>
        <w:pStyle w:val="a3"/>
        <w:spacing w:before="0" w:after="0"/>
        <w:ind w:firstLine="360"/>
        <w:jc w:val="both"/>
        <w:rPr>
          <w:color w:val="00B050"/>
          <w:lang w:val="en-US"/>
        </w:rPr>
      </w:pPr>
    </w:p>
    <w:p w14:paraId="424C3E31" w14:textId="77777777" w:rsidR="00DF7982" w:rsidRPr="00E25DBD" w:rsidRDefault="00284A76">
      <w:pPr>
        <w:ind w:firstLine="567"/>
        <w:jc w:val="both"/>
      </w:pPr>
      <w:r>
        <w:t>Создадим</w:t>
      </w:r>
      <w:r w:rsidRPr="00E25DBD">
        <w:t xml:space="preserve"> </w:t>
      </w:r>
      <w:r>
        <w:t>на</w:t>
      </w:r>
      <w:r w:rsidRPr="00E25DBD">
        <w:t xml:space="preserve"> </w:t>
      </w:r>
      <w:r>
        <w:t>основе</w:t>
      </w:r>
      <w:r w:rsidRPr="00E25DBD">
        <w:t xml:space="preserve"> </w:t>
      </w:r>
      <w:r>
        <w:t>этого</w:t>
      </w:r>
      <w:r w:rsidRPr="00E25DBD">
        <w:t xml:space="preserve"> </w:t>
      </w:r>
      <w:r>
        <w:t>запроса</w:t>
      </w:r>
      <w:r w:rsidRPr="00E25DBD">
        <w:t xml:space="preserve"> </w:t>
      </w:r>
      <w:r>
        <w:t>представление</w:t>
      </w:r>
      <w:r w:rsidRPr="00E25DBD">
        <w:t xml:space="preserve"> </w:t>
      </w:r>
      <w:r w:rsidRPr="0045742E">
        <w:t>с</w:t>
      </w:r>
      <w:r w:rsidRPr="00E25DBD">
        <w:t xml:space="preserve"> </w:t>
      </w:r>
      <w:r w:rsidRPr="0045742E">
        <w:t>именем</w:t>
      </w:r>
      <w:r w:rsidRPr="00E25DBD">
        <w:t xml:space="preserve">  «</w:t>
      </w:r>
      <w:r w:rsidRPr="0045742E">
        <w:t>Меню</w:t>
      </w:r>
      <w:r w:rsidRPr="00E25DBD">
        <w:t>»</w:t>
      </w:r>
      <w:r w:rsidR="00E25DBD">
        <w:t>.</w:t>
      </w:r>
      <w:r w:rsidR="00E25DBD" w:rsidRPr="00E25DBD">
        <w:t xml:space="preserve"> </w:t>
      </w:r>
      <w:r w:rsidR="00E25DBD">
        <w:t>У</w:t>
      </w:r>
      <w:r w:rsidR="00E25DBD" w:rsidRPr="00E25DBD">
        <w:t>берем только сортировку данных</w:t>
      </w:r>
      <w:r w:rsidR="00E25DBD">
        <w:t>, так как для меню может потребоваться разная сортировка.</w:t>
      </w:r>
    </w:p>
    <w:p w14:paraId="01FAB924" w14:textId="77777777" w:rsidR="00284A76" w:rsidRDefault="00284A76">
      <w:pPr>
        <w:ind w:firstLine="567"/>
        <w:jc w:val="both"/>
      </w:pPr>
    </w:p>
    <w:p w14:paraId="0A9D5DAB" w14:textId="77777777" w:rsidR="003F6F39" w:rsidRPr="00E25DBD" w:rsidRDefault="003F6F39" w:rsidP="00FB368E">
      <w:pPr>
        <w:pStyle w:val="a3"/>
        <w:spacing w:before="0" w:after="120"/>
        <w:jc w:val="both"/>
        <w:rPr>
          <w:rFonts w:ascii="Arial" w:hAnsi="Arial" w:cs="Arial"/>
        </w:rPr>
      </w:pPr>
      <w:r w:rsidRPr="003F6F39">
        <w:rPr>
          <w:rFonts w:ascii="Arial" w:hAnsi="Arial" w:cs="Arial"/>
          <w:lang w:val="en-US"/>
        </w:rPr>
        <w:t>CREATE</w:t>
      </w:r>
      <w:r w:rsidRPr="00E25DBD">
        <w:rPr>
          <w:rFonts w:ascii="Arial" w:hAnsi="Arial" w:cs="Arial"/>
        </w:rPr>
        <w:t xml:space="preserve">   </w:t>
      </w:r>
      <w:r w:rsidRPr="003F6F39">
        <w:rPr>
          <w:rFonts w:ascii="Arial" w:hAnsi="Arial" w:cs="Arial"/>
          <w:lang w:val="en-US"/>
        </w:rPr>
        <w:t>VIEW</w:t>
      </w:r>
      <w:r w:rsidRPr="00E25DBD">
        <w:rPr>
          <w:rFonts w:ascii="Arial" w:hAnsi="Arial" w:cs="Arial"/>
        </w:rPr>
        <w:t xml:space="preserve">  </w:t>
      </w:r>
      <w:r w:rsidRPr="003F6F39">
        <w:rPr>
          <w:rFonts w:ascii="Arial" w:hAnsi="Arial" w:cs="Arial"/>
        </w:rPr>
        <w:t>Меню</w:t>
      </w:r>
    </w:p>
    <w:p w14:paraId="521F1674" w14:textId="77777777" w:rsidR="003F6F39" w:rsidRPr="00E25DBD" w:rsidRDefault="003F6F39" w:rsidP="00FB368E">
      <w:pPr>
        <w:pStyle w:val="a3"/>
        <w:spacing w:before="0" w:after="120"/>
        <w:jc w:val="both"/>
        <w:rPr>
          <w:rFonts w:ascii="Arial" w:hAnsi="Arial" w:cs="Arial"/>
        </w:rPr>
      </w:pPr>
      <w:r w:rsidRPr="003F6F39">
        <w:rPr>
          <w:rFonts w:ascii="Arial" w:hAnsi="Arial" w:cs="Arial"/>
          <w:lang w:val="en-US"/>
        </w:rPr>
        <w:t>AS</w:t>
      </w:r>
    </w:p>
    <w:p w14:paraId="0DAD4CDB" w14:textId="77777777" w:rsidR="003F6F39" w:rsidRPr="00B154AF" w:rsidRDefault="003F6F39" w:rsidP="00FB368E">
      <w:pPr>
        <w:pStyle w:val="a3"/>
        <w:spacing w:before="0" w:after="120"/>
        <w:jc w:val="both"/>
        <w:rPr>
          <w:rFonts w:ascii="Arial" w:hAnsi="Arial" w:cs="Arial"/>
        </w:rPr>
      </w:pPr>
      <w:r w:rsidRPr="003F6F39">
        <w:rPr>
          <w:rFonts w:ascii="Arial" w:hAnsi="Arial" w:cs="Arial"/>
          <w:lang w:val="en-US"/>
        </w:rPr>
        <w:t>SELECT</w:t>
      </w:r>
      <w:r w:rsidRPr="003F6F39">
        <w:rPr>
          <w:rFonts w:ascii="Arial" w:hAnsi="Arial" w:cs="Arial"/>
        </w:rPr>
        <w:t xml:space="preserve"> </w:t>
      </w:r>
      <w:r w:rsidR="00B154AF">
        <w:rPr>
          <w:rFonts w:ascii="Arial" w:hAnsi="Arial" w:cs="Arial"/>
        </w:rPr>
        <w:t xml:space="preserve"> </w:t>
      </w:r>
      <w:r w:rsidR="00AC5F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Вид</w:t>
      </w:r>
      <w:r w:rsidRPr="00B154AF">
        <w:rPr>
          <w:rFonts w:ascii="Arial" w:hAnsi="Arial" w:cs="Arial"/>
        </w:rPr>
        <w:t xml:space="preserve">,    </w:t>
      </w:r>
      <w:r>
        <w:rPr>
          <w:rFonts w:ascii="Arial" w:hAnsi="Arial" w:cs="Arial"/>
        </w:rPr>
        <w:t>Блюдо</w:t>
      </w:r>
      <w:r w:rsidRPr="00B154AF">
        <w:rPr>
          <w:rFonts w:ascii="Arial" w:hAnsi="Arial" w:cs="Arial"/>
        </w:rPr>
        <w:t xml:space="preserve">  </w:t>
      </w:r>
      <w:r w:rsidRPr="00AC5F1B">
        <w:rPr>
          <w:rFonts w:ascii="Arial" w:hAnsi="Arial" w:cs="Arial"/>
          <w:lang w:val="en-US"/>
        </w:rPr>
        <w:t>AS</w:t>
      </w:r>
      <w:r w:rsidRPr="00B154AF">
        <w:rPr>
          <w:rFonts w:ascii="Arial" w:hAnsi="Arial" w:cs="Arial"/>
        </w:rPr>
        <w:t xml:space="preserve">  [</w:t>
      </w:r>
      <w:r>
        <w:rPr>
          <w:rFonts w:ascii="Arial" w:hAnsi="Arial" w:cs="Arial"/>
        </w:rPr>
        <w:t>Название</w:t>
      </w:r>
      <w:r w:rsidRPr="00B154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блюда</w:t>
      </w:r>
      <w:r w:rsidRPr="00B154AF">
        <w:rPr>
          <w:rFonts w:ascii="Arial" w:hAnsi="Arial" w:cs="Arial"/>
        </w:rPr>
        <w:t xml:space="preserve">],    </w:t>
      </w:r>
      <w:r>
        <w:rPr>
          <w:rFonts w:ascii="Arial" w:hAnsi="Arial" w:cs="Arial"/>
        </w:rPr>
        <w:t>Цена</w:t>
      </w:r>
    </w:p>
    <w:p w14:paraId="4C6A2741" w14:textId="77777777" w:rsidR="003F6F39" w:rsidRPr="008038C6" w:rsidRDefault="003F6F39" w:rsidP="00FB368E">
      <w:pPr>
        <w:pStyle w:val="a3"/>
        <w:spacing w:before="0" w:after="120"/>
        <w:jc w:val="both"/>
        <w:rPr>
          <w:rFonts w:ascii="Arial" w:hAnsi="Arial"/>
        </w:rPr>
      </w:pPr>
      <w:r w:rsidRPr="00B5083F">
        <w:rPr>
          <w:rFonts w:ascii="Arial" w:hAnsi="Arial" w:cs="Arial"/>
          <w:lang w:val="en-US"/>
        </w:rPr>
        <w:t>FROM</w:t>
      </w:r>
      <w:r w:rsidRPr="00E25DBD">
        <w:rPr>
          <w:rFonts w:ascii="Arial" w:hAnsi="Arial"/>
        </w:rPr>
        <w:t xml:space="preserve">      </w:t>
      </w:r>
      <w:r>
        <w:rPr>
          <w:rFonts w:ascii="Arial" w:hAnsi="Arial"/>
        </w:rPr>
        <w:t>Блюда</w:t>
      </w:r>
      <w:r w:rsidRPr="008038C6">
        <w:rPr>
          <w:rFonts w:ascii="Arial" w:hAnsi="Arial"/>
        </w:rPr>
        <w:t>;</w:t>
      </w:r>
    </w:p>
    <w:p w14:paraId="1F70BD36" w14:textId="77777777" w:rsidR="00B154AF" w:rsidRPr="008038C6" w:rsidRDefault="00B154AF" w:rsidP="00FB368E">
      <w:pPr>
        <w:pStyle w:val="a3"/>
        <w:spacing w:before="0" w:after="120"/>
        <w:jc w:val="both"/>
        <w:rPr>
          <w:rFonts w:ascii="Arial" w:hAnsi="Arial"/>
        </w:rPr>
      </w:pPr>
    </w:p>
    <w:p w14:paraId="431776DE" w14:textId="77777777" w:rsidR="00B154AF" w:rsidRPr="008038C6" w:rsidRDefault="00B154AF" w:rsidP="00B154AF">
      <w:pPr>
        <w:ind w:firstLine="567"/>
        <w:jc w:val="both"/>
        <w:rPr>
          <w:lang w:val="en-US"/>
        </w:rPr>
      </w:pPr>
      <w:r w:rsidRPr="00B154AF">
        <w:t xml:space="preserve">Теперь  представление </w:t>
      </w:r>
      <w:r w:rsidRPr="0045742E">
        <w:t>«Меню»</w:t>
      </w:r>
      <w:r>
        <w:t xml:space="preserve"> создано и храниться в нашей базе данных</w:t>
      </w:r>
      <w:r w:rsidR="006D4EB4">
        <w:t>.</w:t>
      </w:r>
      <w:r>
        <w:t xml:space="preserve">  </w:t>
      </w:r>
      <w:r w:rsidR="006D4EB4">
        <w:t>М</w:t>
      </w:r>
      <w:r>
        <w:t xml:space="preserve">ы можем использовать его в </w:t>
      </w:r>
      <w:r w:rsidR="0014361F">
        <w:t xml:space="preserve">любых </w:t>
      </w:r>
      <w:r>
        <w:t>запросах как обычную таблицу. Например</w:t>
      </w:r>
      <w:r w:rsidR="0014361F" w:rsidRPr="008038C6">
        <w:rPr>
          <w:lang w:val="en-US"/>
        </w:rPr>
        <w:t>,</w:t>
      </w:r>
    </w:p>
    <w:p w14:paraId="7637E99A" w14:textId="77777777" w:rsidR="0014361F" w:rsidRPr="008038C6" w:rsidRDefault="0014361F" w:rsidP="00B154AF">
      <w:pPr>
        <w:ind w:firstLine="567"/>
        <w:jc w:val="both"/>
        <w:rPr>
          <w:lang w:val="en-US"/>
        </w:rPr>
      </w:pPr>
    </w:p>
    <w:p w14:paraId="5A09B9AC" w14:textId="77777777" w:rsidR="00E25DBD" w:rsidRPr="008038C6" w:rsidRDefault="0014361F" w:rsidP="0014361F">
      <w:pPr>
        <w:pStyle w:val="a3"/>
        <w:spacing w:before="0" w:after="120"/>
        <w:jc w:val="both"/>
        <w:rPr>
          <w:rFonts w:ascii="Arial" w:hAnsi="Arial"/>
          <w:lang w:val="en-US"/>
        </w:rPr>
      </w:pPr>
      <w:r w:rsidRPr="003F6F39">
        <w:rPr>
          <w:rFonts w:ascii="Arial" w:hAnsi="Arial" w:cs="Arial"/>
          <w:lang w:val="en-US"/>
        </w:rPr>
        <w:t>SELECT</w:t>
      </w:r>
      <w:r w:rsidRPr="008038C6">
        <w:rPr>
          <w:rFonts w:ascii="Arial" w:hAnsi="Arial" w:cs="Arial"/>
          <w:lang w:val="en-US"/>
        </w:rPr>
        <w:t xml:space="preserve">    *     </w:t>
      </w:r>
      <w:r w:rsidRPr="00B5083F">
        <w:rPr>
          <w:rFonts w:ascii="Arial" w:hAnsi="Arial" w:cs="Arial"/>
          <w:lang w:val="en-US"/>
        </w:rPr>
        <w:t>FROM</w:t>
      </w:r>
      <w:r w:rsidRPr="008038C6">
        <w:rPr>
          <w:rFonts w:ascii="Arial" w:hAnsi="Arial"/>
          <w:lang w:val="en-US"/>
        </w:rPr>
        <w:t xml:space="preserve">      </w:t>
      </w:r>
      <w:r>
        <w:rPr>
          <w:rFonts w:ascii="Arial" w:hAnsi="Arial"/>
        </w:rPr>
        <w:t>Меню</w:t>
      </w:r>
    </w:p>
    <w:p w14:paraId="4224D7B9" w14:textId="77777777" w:rsidR="0014361F" w:rsidRPr="008038C6" w:rsidRDefault="00E25DBD" w:rsidP="0014361F">
      <w:pPr>
        <w:pStyle w:val="a3"/>
        <w:spacing w:before="0" w:after="120"/>
        <w:jc w:val="both"/>
        <w:rPr>
          <w:rFonts w:ascii="Arial" w:hAnsi="Arial"/>
          <w:lang w:val="en-US"/>
        </w:rPr>
      </w:pPr>
      <w:r w:rsidRPr="00B5083F">
        <w:rPr>
          <w:rFonts w:ascii="Arial" w:hAnsi="Arial" w:cs="Arial"/>
          <w:lang w:val="en-US"/>
        </w:rPr>
        <w:t>ORDER</w:t>
      </w:r>
      <w:r w:rsidRPr="000D2C55">
        <w:rPr>
          <w:rFonts w:ascii="Arial" w:hAnsi="Arial"/>
          <w:lang w:val="en-US"/>
        </w:rPr>
        <w:t xml:space="preserve"> BY    </w:t>
      </w:r>
      <w:r>
        <w:rPr>
          <w:rFonts w:ascii="Arial" w:hAnsi="Arial"/>
        </w:rPr>
        <w:t>Вид</w:t>
      </w:r>
      <w:r w:rsidRPr="000D2C55">
        <w:rPr>
          <w:rFonts w:ascii="Arial" w:hAnsi="Arial"/>
          <w:lang w:val="en-US"/>
        </w:rPr>
        <w:t xml:space="preserve">,   </w:t>
      </w:r>
      <w:r>
        <w:rPr>
          <w:rFonts w:ascii="Arial" w:hAnsi="Arial"/>
        </w:rPr>
        <w:t>Цена</w:t>
      </w:r>
      <w:r w:rsidRPr="000D2C55">
        <w:rPr>
          <w:rFonts w:ascii="Arial" w:hAnsi="Arial"/>
          <w:lang w:val="en-US"/>
        </w:rPr>
        <w:t xml:space="preserve">    DESC</w:t>
      </w:r>
      <w:r w:rsidR="0014361F" w:rsidRPr="008038C6">
        <w:rPr>
          <w:rFonts w:ascii="Arial" w:hAnsi="Arial"/>
          <w:lang w:val="en-US"/>
        </w:rPr>
        <w:t>;</w:t>
      </w:r>
    </w:p>
    <w:p w14:paraId="1A749EB0" w14:textId="77777777" w:rsidR="00DA0051" w:rsidRPr="008038C6" w:rsidRDefault="00DA0051" w:rsidP="0014361F">
      <w:pPr>
        <w:ind w:firstLine="567"/>
        <w:jc w:val="both"/>
        <w:rPr>
          <w:lang w:val="en-US"/>
        </w:rPr>
      </w:pPr>
    </w:p>
    <w:p w14:paraId="06F88E8C" w14:textId="77777777" w:rsidR="0014361F" w:rsidRPr="008038C6" w:rsidRDefault="0014361F" w:rsidP="0014361F">
      <w:pPr>
        <w:ind w:firstLine="567"/>
        <w:jc w:val="both"/>
        <w:rPr>
          <w:lang w:val="en-US"/>
        </w:rPr>
      </w:pPr>
      <w:r w:rsidRPr="0014361F">
        <w:t>Получим</w:t>
      </w:r>
      <w:r w:rsidRPr="008038C6">
        <w:rPr>
          <w:lang w:val="en-US"/>
        </w:rPr>
        <w:t>:</w:t>
      </w:r>
    </w:p>
    <w:p w14:paraId="088144B7" w14:textId="77777777" w:rsidR="00B154AF" w:rsidRPr="008038C6" w:rsidRDefault="00B154AF" w:rsidP="00B154AF">
      <w:pPr>
        <w:ind w:firstLine="567"/>
        <w:jc w:val="both"/>
        <w:rPr>
          <w:lang w:val="en-US"/>
        </w:rPr>
      </w:pPr>
    </w:p>
    <w:p w14:paraId="6235C844" w14:textId="49ED1E14" w:rsidR="00B154AF" w:rsidRPr="00B154AF" w:rsidRDefault="007F77A0" w:rsidP="00B154AF">
      <w:pPr>
        <w:ind w:firstLine="567"/>
        <w:jc w:val="both"/>
      </w:pPr>
      <w:r>
        <w:rPr>
          <w:noProof/>
        </w:rPr>
        <w:drawing>
          <wp:inline distT="0" distB="0" distL="0" distR="0" wp14:anchorId="251B2F6C" wp14:editId="5AF37C1C">
            <wp:extent cx="3131820" cy="364998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0C3DA" w14:textId="77777777" w:rsidR="003F6F39" w:rsidRPr="003F6F39" w:rsidRDefault="003F6F39" w:rsidP="00FB368E">
      <w:pPr>
        <w:pStyle w:val="a3"/>
        <w:spacing w:before="0" w:after="120"/>
        <w:jc w:val="both"/>
        <w:rPr>
          <w:rFonts w:ascii="Arial" w:hAnsi="Arial"/>
        </w:rPr>
      </w:pPr>
    </w:p>
    <w:p w14:paraId="6976524B" w14:textId="77777777" w:rsidR="003F6F39" w:rsidRDefault="003F6F39">
      <w:pPr>
        <w:ind w:firstLine="567"/>
        <w:jc w:val="both"/>
      </w:pPr>
    </w:p>
    <w:p w14:paraId="7B3FE7C0" w14:textId="77777777" w:rsidR="00DF7982" w:rsidRPr="00D74109" w:rsidRDefault="00D74109" w:rsidP="00DA0051">
      <w:pPr>
        <w:ind w:firstLine="567"/>
        <w:jc w:val="both"/>
      </w:pPr>
      <w:r>
        <w:t>В</w:t>
      </w:r>
      <w:r w:rsidRPr="00D74109">
        <w:t xml:space="preserve"> </w:t>
      </w:r>
      <w:r>
        <w:t>среде</w:t>
      </w:r>
      <w:r w:rsidRPr="00D74109">
        <w:t xml:space="preserve"> </w:t>
      </w:r>
      <w:r w:rsidRPr="00DA0051">
        <w:t>MS</w:t>
      </w:r>
      <w:r w:rsidRPr="00D74109">
        <w:t xml:space="preserve"> </w:t>
      </w:r>
      <w:r w:rsidRPr="00D74109">
        <w:rPr>
          <w:lang w:val="en-US"/>
        </w:rPr>
        <w:t>SQL</w:t>
      </w:r>
      <w:r w:rsidRPr="00D74109">
        <w:t xml:space="preserve"> </w:t>
      </w:r>
      <w:r w:rsidRPr="00D74109">
        <w:rPr>
          <w:lang w:val="en-US"/>
        </w:rPr>
        <w:t>Server</w:t>
      </w:r>
      <w:r w:rsidRPr="00D74109">
        <w:t xml:space="preserve"> </w:t>
      </w:r>
      <w:r w:rsidRPr="00D74109">
        <w:rPr>
          <w:lang w:val="en-US"/>
        </w:rPr>
        <w:t>Management</w:t>
      </w:r>
      <w:r w:rsidRPr="00D74109">
        <w:t xml:space="preserve"> </w:t>
      </w:r>
      <w:r w:rsidRPr="00D74109">
        <w:rPr>
          <w:lang w:val="en-US"/>
        </w:rPr>
        <w:t>Studio</w:t>
      </w:r>
      <w:r w:rsidRPr="00D74109">
        <w:t xml:space="preserve">  </w:t>
      </w:r>
      <w:r>
        <w:t xml:space="preserve">мы можем создавать представления не только с помощью инструкции   </w:t>
      </w:r>
      <w:r w:rsidRPr="003F6F39">
        <w:rPr>
          <w:rFonts w:ascii="Arial" w:hAnsi="Arial" w:cs="Arial"/>
          <w:color w:val="000000"/>
          <w:lang w:val="en-US"/>
        </w:rPr>
        <w:t>CREATE</w:t>
      </w:r>
      <w:r w:rsidRPr="00D74109">
        <w:rPr>
          <w:rFonts w:ascii="Arial" w:hAnsi="Arial" w:cs="Arial"/>
        </w:rPr>
        <w:t xml:space="preserve">  </w:t>
      </w:r>
      <w:r w:rsidRPr="003F6F39">
        <w:rPr>
          <w:rFonts w:ascii="Arial" w:hAnsi="Arial" w:cs="Arial"/>
          <w:color w:val="000000"/>
        </w:rPr>
        <w:t xml:space="preserve"> </w:t>
      </w:r>
      <w:r w:rsidRPr="003F6F39">
        <w:rPr>
          <w:rFonts w:ascii="Arial" w:hAnsi="Arial" w:cs="Arial"/>
          <w:color w:val="000000"/>
          <w:lang w:val="en-US"/>
        </w:rPr>
        <w:t>VIEW</w:t>
      </w:r>
      <w:r w:rsidRPr="003F6F39">
        <w:rPr>
          <w:rFonts w:ascii="Arial" w:hAnsi="Arial" w:cs="Arial"/>
          <w:color w:val="000000"/>
        </w:rPr>
        <w:t xml:space="preserve"> </w:t>
      </w:r>
      <w:r>
        <w:t xml:space="preserve">,  но также в визуальном режиме конструирования. Для этого в Обозревателе объектов  находим нашу базу данных и в узле </w:t>
      </w:r>
      <w:r>
        <w:lastRenderedPageBreak/>
        <w:t>«Представления» выполняем из контекстного меню  команду «Создать представление…».</w:t>
      </w:r>
    </w:p>
    <w:p w14:paraId="5DAAAF27" w14:textId="77777777" w:rsidR="00DF7982" w:rsidRPr="00D74109" w:rsidRDefault="00DF7982"/>
    <w:p w14:paraId="780E557D" w14:textId="77777777" w:rsidR="00DF7982" w:rsidRPr="00D74109" w:rsidRDefault="00DF7982" w:rsidP="00A27103">
      <w:pPr>
        <w:pStyle w:val="a3"/>
        <w:spacing w:before="0" w:after="0"/>
        <w:ind w:firstLine="360"/>
        <w:jc w:val="both"/>
      </w:pPr>
      <w:r>
        <w:t xml:space="preserve">Попробуйте самостоятельно </w:t>
      </w:r>
      <w:r w:rsidR="00D110C9">
        <w:t>разработать</w:t>
      </w:r>
      <w:r>
        <w:t xml:space="preserve"> наиболее удобный для работы каждой группы пользователей набор </w:t>
      </w:r>
      <w:r w:rsidR="00467DA4">
        <w:t>представлений</w:t>
      </w:r>
      <w:r>
        <w:t>.</w:t>
      </w:r>
      <w:r w:rsidR="00D74109">
        <w:t xml:space="preserve"> Используйте как визуальный режим создания, так и инструкции   </w:t>
      </w:r>
      <w:r w:rsidR="00D74109" w:rsidRPr="003F6F39">
        <w:rPr>
          <w:rFonts w:ascii="Arial" w:hAnsi="Arial" w:cs="Arial"/>
          <w:lang w:val="en-US"/>
        </w:rPr>
        <w:t>CREATE</w:t>
      </w:r>
      <w:r w:rsidR="00D74109" w:rsidRPr="00D74109">
        <w:rPr>
          <w:rFonts w:ascii="Arial" w:hAnsi="Arial" w:cs="Arial"/>
        </w:rPr>
        <w:t xml:space="preserve">  </w:t>
      </w:r>
      <w:r w:rsidR="00D74109" w:rsidRPr="003F6F39">
        <w:rPr>
          <w:rFonts w:ascii="Arial" w:hAnsi="Arial" w:cs="Arial"/>
        </w:rPr>
        <w:t xml:space="preserve"> </w:t>
      </w:r>
      <w:r w:rsidR="00D74109" w:rsidRPr="003F6F39">
        <w:rPr>
          <w:rFonts w:ascii="Arial" w:hAnsi="Arial" w:cs="Arial"/>
          <w:lang w:val="en-US"/>
        </w:rPr>
        <w:t>VIEW</w:t>
      </w:r>
      <w:r w:rsidR="00D74109">
        <w:rPr>
          <w:rFonts w:ascii="Arial" w:hAnsi="Arial" w:cs="Arial"/>
        </w:rPr>
        <w:t xml:space="preserve"> .</w:t>
      </w:r>
    </w:p>
    <w:p w14:paraId="58F292F2" w14:textId="77777777" w:rsidR="00DF7982" w:rsidRDefault="00DF7982"/>
    <w:p w14:paraId="6CFC358A" w14:textId="0ADA447E" w:rsidR="00DF7982" w:rsidRPr="007F77A0" w:rsidRDefault="008038C6">
      <w:r w:rsidRPr="007F77A0">
        <w:t>Представление 1.</w:t>
      </w:r>
    </w:p>
    <w:p w14:paraId="2783393F" w14:textId="77777777" w:rsidR="008038C6" w:rsidRPr="007F77A0" w:rsidRDefault="008038C6" w:rsidP="008038C6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eastAsia="ru-RU" w:bidi="ar-SA"/>
        </w:rPr>
      </w:pPr>
      <w:r w:rsidRPr="007F77A0">
        <w:rPr>
          <w:rFonts w:ascii="Consolas" w:hAnsi="Consolas" w:cs="Consolas"/>
          <w:color w:val="0000FF"/>
          <w:lang w:eastAsia="ru-RU" w:bidi="ar-SA"/>
        </w:rPr>
        <w:t>CREATE</w:t>
      </w:r>
      <w:r w:rsidRPr="007F77A0">
        <w:rPr>
          <w:rFonts w:ascii="Consolas" w:hAnsi="Consolas" w:cs="Consolas"/>
          <w:color w:val="000000"/>
          <w:lang w:eastAsia="ru-RU" w:bidi="ar-SA"/>
        </w:rPr>
        <w:t xml:space="preserve">   </w:t>
      </w:r>
      <w:r w:rsidRPr="007F77A0">
        <w:rPr>
          <w:rFonts w:ascii="Consolas" w:hAnsi="Consolas" w:cs="Consolas"/>
          <w:color w:val="0000FF"/>
          <w:lang w:eastAsia="ru-RU" w:bidi="ar-SA"/>
        </w:rPr>
        <w:t>VIEW</w:t>
      </w:r>
      <w:r w:rsidRPr="007F77A0">
        <w:rPr>
          <w:rFonts w:ascii="Consolas" w:hAnsi="Consolas" w:cs="Consolas"/>
          <w:color w:val="000000"/>
          <w:lang w:eastAsia="ru-RU" w:bidi="ar-SA"/>
        </w:rPr>
        <w:t xml:space="preserve">  [Счет со скидкой]</w:t>
      </w:r>
    </w:p>
    <w:p w14:paraId="7037DDA1" w14:textId="77777777" w:rsidR="008038C6" w:rsidRPr="007F77A0" w:rsidRDefault="008038C6" w:rsidP="008038C6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eastAsia="ru-RU" w:bidi="ar-SA"/>
        </w:rPr>
      </w:pPr>
      <w:r w:rsidRPr="007F77A0">
        <w:rPr>
          <w:rFonts w:ascii="Consolas" w:hAnsi="Consolas" w:cs="Consolas"/>
          <w:color w:val="0000FF"/>
          <w:lang w:eastAsia="ru-RU" w:bidi="ar-SA"/>
        </w:rPr>
        <w:t>AS</w:t>
      </w:r>
    </w:p>
    <w:p w14:paraId="2A3E6F16" w14:textId="77777777" w:rsidR="008038C6" w:rsidRPr="007F77A0" w:rsidRDefault="008038C6" w:rsidP="008038C6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eastAsia="ru-RU" w:bidi="ar-SA"/>
        </w:rPr>
      </w:pPr>
      <w:r w:rsidRPr="007F77A0">
        <w:rPr>
          <w:rFonts w:ascii="Consolas" w:hAnsi="Consolas" w:cs="Consolas"/>
          <w:color w:val="0000FF"/>
          <w:lang w:eastAsia="ru-RU" w:bidi="ar-SA"/>
        </w:rPr>
        <w:t>SELECT</w:t>
      </w:r>
      <w:r w:rsidRPr="007F77A0">
        <w:rPr>
          <w:rFonts w:ascii="Consolas" w:hAnsi="Consolas" w:cs="Consolas"/>
          <w:color w:val="000000"/>
          <w:lang w:eastAsia="ru-RU" w:bidi="ar-SA"/>
        </w:rPr>
        <w:t xml:space="preserve">  ID_обращения </w:t>
      </w:r>
      <w:r w:rsidRPr="007F77A0">
        <w:rPr>
          <w:rFonts w:ascii="Consolas" w:hAnsi="Consolas" w:cs="Consolas"/>
          <w:color w:val="0000FF"/>
          <w:lang w:eastAsia="ru-RU" w:bidi="ar-SA"/>
        </w:rPr>
        <w:t>AS</w:t>
      </w:r>
      <w:r w:rsidRPr="007F77A0">
        <w:rPr>
          <w:rFonts w:ascii="Consolas" w:hAnsi="Consolas" w:cs="Consolas"/>
          <w:color w:val="000000"/>
          <w:lang w:eastAsia="ru-RU" w:bidi="ar-SA"/>
        </w:rPr>
        <w:t xml:space="preserve"> Обращение</w:t>
      </w:r>
      <w:r w:rsidRPr="007F77A0">
        <w:rPr>
          <w:rFonts w:ascii="Consolas" w:hAnsi="Consolas" w:cs="Consolas"/>
          <w:color w:val="808080"/>
          <w:lang w:eastAsia="ru-RU" w:bidi="ar-SA"/>
        </w:rPr>
        <w:t>,</w:t>
      </w:r>
      <w:r w:rsidRPr="007F77A0">
        <w:rPr>
          <w:rFonts w:ascii="Consolas" w:hAnsi="Consolas" w:cs="Consolas"/>
          <w:color w:val="000000"/>
          <w:lang w:eastAsia="ru-RU" w:bidi="ar-SA"/>
        </w:rPr>
        <w:t>K</w:t>
      </w:r>
      <w:r w:rsidRPr="007F77A0">
        <w:rPr>
          <w:rFonts w:ascii="Consolas" w:hAnsi="Consolas" w:cs="Consolas"/>
          <w:color w:val="808080"/>
          <w:lang w:eastAsia="ru-RU" w:bidi="ar-SA"/>
        </w:rPr>
        <w:t>.</w:t>
      </w:r>
      <w:r w:rsidRPr="007F77A0">
        <w:rPr>
          <w:rFonts w:ascii="Consolas" w:hAnsi="Consolas" w:cs="Consolas"/>
          <w:color w:val="000000"/>
          <w:lang w:eastAsia="ru-RU" w:bidi="ar-SA"/>
        </w:rPr>
        <w:t>Фамилия</w:t>
      </w:r>
      <w:r w:rsidRPr="007F77A0">
        <w:rPr>
          <w:rFonts w:ascii="Consolas" w:hAnsi="Consolas" w:cs="Consolas"/>
          <w:color w:val="808080"/>
          <w:lang w:eastAsia="ru-RU" w:bidi="ar-SA"/>
        </w:rPr>
        <w:t>,</w:t>
      </w:r>
      <w:r w:rsidRPr="007F77A0">
        <w:rPr>
          <w:rFonts w:ascii="Consolas" w:hAnsi="Consolas" w:cs="Consolas"/>
          <w:color w:val="000000"/>
          <w:lang w:eastAsia="ru-RU" w:bidi="ar-SA"/>
        </w:rPr>
        <w:t xml:space="preserve"> K</w:t>
      </w:r>
      <w:r w:rsidRPr="007F77A0">
        <w:rPr>
          <w:rFonts w:ascii="Consolas" w:hAnsi="Consolas" w:cs="Consolas"/>
          <w:color w:val="808080"/>
          <w:lang w:eastAsia="ru-RU" w:bidi="ar-SA"/>
        </w:rPr>
        <w:t>.</w:t>
      </w:r>
      <w:r w:rsidRPr="007F77A0">
        <w:rPr>
          <w:rFonts w:ascii="Consolas" w:hAnsi="Consolas" w:cs="Consolas"/>
          <w:color w:val="000000"/>
          <w:lang w:eastAsia="ru-RU" w:bidi="ar-SA"/>
        </w:rPr>
        <w:t>Имя</w:t>
      </w:r>
      <w:r w:rsidRPr="007F77A0">
        <w:rPr>
          <w:rFonts w:ascii="Consolas" w:hAnsi="Consolas" w:cs="Consolas"/>
          <w:color w:val="808080"/>
          <w:lang w:eastAsia="ru-RU" w:bidi="ar-SA"/>
        </w:rPr>
        <w:t>,</w:t>
      </w:r>
      <w:r w:rsidRPr="007F77A0">
        <w:rPr>
          <w:rFonts w:ascii="Consolas" w:hAnsi="Consolas" w:cs="Consolas"/>
          <w:color w:val="000000"/>
          <w:lang w:eastAsia="ru-RU" w:bidi="ar-SA"/>
        </w:rPr>
        <w:t xml:space="preserve"> K</w:t>
      </w:r>
      <w:r w:rsidRPr="007F77A0">
        <w:rPr>
          <w:rFonts w:ascii="Consolas" w:hAnsi="Consolas" w:cs="Consolas"/>
          <w:color w:val="808080"/>
          <w:lang w:eastAsia="ru-RU" w:bidi="ar-SA"/>
        </w:rPr>
        <w:t>.</w:t>
      </w:r>
      <w:r w:rsidRPr="007F77A0">
        <w:rPr>
          <w:rFonts w:ascii="Consolas" w:hAnsi="Consolas" w:cs="Consolas"/>
          <w:color w:val="000000"/>
          <w:lang w:eastAsia="ru-RU" w:bidi="ar-SA"/>
        </w:rPr>
        <w:t>Отчество</w:t>
      </w:r>
      <w:r w:rsidRPr="007F77A0">
        <w:rPr>
          <w:rFonts w:ascii="Consolas" w:hAnsi="Consolas" w:cs="Consolas"/>
          <w:color w:val="808080"/>
          <w:lang w:eastAsia="ru-RU" w:bidi="ar-SA"/>
        </w:rPr>
        <w:t>,</w:t>
      </w:r>
      <w:r w:rsidRPr="007F77A0">
        <w:rPr>
          <w:rFonts w:ascii="Consolas" w:hAnsi="Consolas" w:cs="Consolas"/>
          <w:color w:val="000000"/>
          <w:lang w:eastAsia="ru-RU" w:bidi="ar-SA"/>
        </w:rPr>
        <w:t>O</w:t>
      </w:r>
      <w:r w:rsidRPr="007F77A0">
        <w:rPr>
          <w:rFonts w:ascii="Consolas" w:hAnsi="Consolas" w:cs="Consolas"/>
          <w:color w:val="808080"/>
          <w:lang w:eastAsia="ru-RU" w:bidi="ar-SA"/>
        </w:rPr>
        <w:t>.</w:t>
      </w:r>
      <w:r w:rsidRPr="007F77A0">
        <w:rPr>
          <w:rFonts w:ascii="Consolas" w:hAnsi="Consolas" w:cs="Consolas"/>
          <w:color w:val="000000"/>
          <w:lang w:eastAsia="ru-RU" w:bidi="ar-SA"/>
        </w:rPr>
        <w:t>[Заявленный дефект]</w:t>
      </w:r>
      <w:r w:rsidRPr="007F77A0">
        <w:rPr>
          <w:rFonts w:ascii="Consolas" w:hAnsi="Consolas" w:cs="Consolas"/>
          <w:color w:val="808080"/>
          <w:lang w:eastAsia="ru-RU" w:bidi="ar-SA"/>
        </w:rPr>
        <w:t>,</w:t>
      </w:r>
    </w:p>
    <w:p w14:paraId="383873BD" w14:textId="77777777" w:rsidR="008038C6" w:rsidRPr="007F77A0" w:rsidRDefault="008038C6" w:rsidP="008038C6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eastAsia="ru-RU" w:bidi="ar-SA"/>
        </w:rPr>
      </w:pPr>
      <w:r w:rsidRPr="007F77A0">
        <w:rPr>
          <w:rFonts w:ascii="Consolas" w:hAnsi="Consolas" w:cs="Consolas"/>
          <w:color w:val="000000"/>
          <w:lang w:eastAsia="ru-RU" w:bidi="ar-SA"/>
        </w:rPr>
        <w:t>O</w:t>
      </w:r>
      <w:r w:rsidRPr="007F77A0">
        <w:rPr>
          <w:rFonts w:ascii="Consolas" w:hAnsi="Consolas" w:cs="Consolas"/>
          <w:color w:val="808080"/>
          <w:lang w:eastAsia="ru-RU" w:bidi="ar-SA"/>
        </w:rPr>
        <w:t>.</w:t>
      </w:r>
      <w:r w:rsidRPr="007F77A0">
        <w:rPr>
          <w:rFonts w:ascii="Consolas" w:hAnsi="Consolas" w:cs="Consolas"/>
          <w:color w:val="000000"/>
          <w:lang w:eastAsia="ru-RU" w:bidi="ar-SA"/>
        </w:rPr>
        <w:t>Гарантия</w:t>
      </w:r>
      <w:r w:rsidRPr="007F77A0">
        <w:rPr>
          <w:rFonts w:ascii="Consolas" w:hAnsi="Consolas" w:cs="Consolas"/>
          <w:color w:val="808080"/>
          <w:lang w:eastAsia="ru-RU" w:bidi="ar-SA"/>
        </w:rPr>
        <w:t>,</w:t>
      </w:r>
      <w:r w:rsidRPr="007F77A0">
        <w:rPr>
          <w:rFonts w:ascii="Consolas" w:hAnsi="Consolas" w:cs="Consolas"/>
          <w:color w:val="000000"/>
          <w:lang w:eastAsia="ru-RU" w:bidi="ar-SA"/>
        </w:rPr>
        <w:t>O</w:t>
      </w:r>
      <w:r w:rsidRPr="007F77A0">
        <w:rPr>
          <w:rFonts w:ascii="Consolas" w:hAnsi="Consolas" w:cs="Consolas"/>
          <w:color w:val="808080"/>
          <w:lang w:eastAsia="ru-RU" w:bidi="ar-SA"/>
        </w:rPr>
        <w:t>.</w:t>
      </w:r>
      <w:r w:rsidRPr="007F77A0">
        <w:rPr>
          <w:rFonts w:ascii="Consolas" w:hAnsi="Consolas" w:cs="Consolas"/>
          <w:color w:val="000000"/>
          <w:lang w:eastAsia="ru-RU" w:bidi="ar-SA"/>
        </w:rPr>
        <w:t>Стоимость</w:t>
      </w:r>
      <w:r w:rsidRPr="007F77A0">
        <w:rPr>
          <w:rFonts w:ascii="Consolas" w:hAnsi="Consolas" w:cs="Consolas"/>
          <w:color w:val="808080"/>
          <w:lang w:eastAsia="ru-RU" w:bidi="ar-SA"/>
        </w:rPr>
        <w:t>,</w:t>
      </w:r>
      <w:r w:rsidRPr="007F77A0">
        <w:rPr>
          <w:rFonts w:ascii="Consolas" w:hAnsi="Consolas" w:cs="Consolas"/>
          <w:color w:val="000000"/>
          <w:lang w:eastAsia="ru-RU" w:bidi="ar-SA"/>
        </w:rPr>
        <w:t>O</w:t>
      </w:r>
      <w:r w:rsidRPr="007F77A0">
        <w:rPr>
          <w:rFonts w:ascii="Consolas" w:hAnsi="Consolas" w:cs="Consolas"/>
          <w:color w:val="808080"/>
          <w:lang w:eastAsia="ru-RU" w:bidi="ar-SA"/>
        </w:rPr>
        <w:t>.</w:t>
      </w:r>
      <w:r w:rsidRPr="007F77A0">
        <w:rPr>
          <w:rFonts w:ascii="Consolas" w:hAnsi="Consolas" w:cs="Consolas"/>
          <w:color w:val="000000"/>
          <w:lang w:eastAsia="ru-RU" w:bidi="ar-SA"/>
        </w:rPr>
        <w:t>Скидка</w:t>
      </w:r>
      <w:r w:rsidRPr="007F77A0">
        <w:rPr>
          <w:rFonts w:ascii="Consolas" w:hAnsi="Consolas" w:cs="Consolas"/>
          <w:color w:val="808080"/>
          <w:lang w:eastAsia="ru-RU" w:bidi="ar-SA"/>
        </w:rPr>
        <w:t>,</w:t>
      </w:r>
      <w:r w:rsidRPr="007F77A0">
        <w:rPr>
          <w:rFonts w:ascii="Consolas" w:hAnsi="Consolas" w:cs="Consolas"/>
          <w:color w:val="000000"/>
          <w:lang w:eastAsia="ru-RU" w:bidi="ar-SA"/>
        </w:rPr>
        <w:t xml:space="preserve">  Итоговая </w:t>
      </w:r>
      <w:r w:rsidRPr="007F77A0">
        <w:rPr>
          <w:rFonts w:ascii="Consolas" w:hAnsi="Consolas" w:cs="Consolas"/>
          <w:color w:val="808080"/>
          <w:lang w:eastAsia="ru-RU" w:bidi="ar-SA"/>
        </w:rPr>
        <w:t>=</w:t>
      </w:r>
      <w:r w:rsidRPr="007F77A0">
        <w:rPr>
          <w:rFonts w:ascii="Consolas" w:hAnsi="Consolas" w:cs="Consolas"/>
          <w:color w:val="000000"/>
          <w:lang w:eastAsia="ru-RU" w:bidi="ar-SA"/>
        </w:rPr>
        <w:t xml:space="preserve"> Стоимость</w:t>
      </w:r>
      <w:r w:rsidRPr="007F77A0">
        <w:rPr>
          <w:rFonts w:ascii="Consolas" w:hAnsi="Consolas" w:cs="Consolas"/>
          <w:color w:val="808080"/>
          <w:lang w:eastAsia="ru-RU" w:bidi="ar-SA"/>
        </w:rPr>
        <w:t>*(</w:t>
      </w:r>
      <w:r w:rsidRPr="007F77A0">
        <w:rPr>
          <w:rFonts w:ascii="Consolas" w:hAnsi="Consolas" w:cs="Consolas"/>
          <w:color w:val="000000"/>
          <w:lang w:eastAsia="ru-RU" w:bidi="ar-SA"/>
        </w:rPr>
        <w:t>100</w:t>
      </w:r>
      <w:r w:rsidRPr="007F77A0">
        <w:rPr>
          <w:rFonts w:ascii="Consolas" w:hAnsi="Consolas" w:cs="Consolas"/>
          <w:color w:val="808080"/>
          <w:lang w:eastAsia="ru-RU" w:bidi="ar-SA"/>
        </w:rPr>
        <w:t>-</w:t>
      </w:r>
      <w:r w:rsidRPr="007F77A0">
        <w:rPr>
          <w:rFonts w:ascii="Consolas" w:hAnsi="Consolas" w:cs="Consolas"/>
          <w:color w:val="000000"/>
          <w:lang w:eastAsia="ru-RU" w:bidi="ar-SA"/>
        </w:rPr>
        <w:t>Скидка</w:t>
      </w:r>
      <w:r w:rsidRPr="007F77A0">
        <w:rPr>
          <w:rFonts w:ascii="Consolas" w:hAnsi="Consolas" w:cs="Consolas"/>
          <w:color w:val="808080"/>
          <w:lang w:eastAsia="ru-RU" w:bidi="ar-SA"/>
        </w:rPr>
        <w:t>)*</w:t>
      </w:r>
      <w:r w:rsidRPr="007F77A0">
        <w:rPr>
          <w:rFonts w:ascii="Consolas" w:hAnsi="Consolas" w:cs="Consolas"/>
          <w:color w:val="000000"/>
          <w:lang w:eastAsia="ru-RU" w:bidi="ar-SA"/>
        </w:rPr>
        <w:t xml:space="preserve">0.01 </w:t>
      </w:r>
    </w:p>
    <w:p w14:paraId="68BCDDD8" w14:textId="77777777" w:rsidR="008038C6" w:rsidRPr="007F77A0" w:rsidRDefault="008038C6" w:rsidP="008038C6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eastAsia="ru-RU" w:bidi="ar-SA"/>
        </w:rPr>
      </w:pPr>
      <w:r w:rsidRPr="007F77A0">
        <w:rPr>
          <w:rFonts w:ascii="Consolas" w:hAnsi="Consolas" w:cs="Consolas"/>
          <w:color w:val="0000FF"/>
          <w:lang w:eastAsia="ru-RU" w:bidi="ar-SA"/>
        </w:rPr>
        <w:t>FROM</w:t>
      </w:r>
      <w:r w:rsidRPr="007F77A0">
        <w:rPr>
          <w:rFonts w:ascii="Consolas" w:hAnsi="Consolas" w:cs="Consolas"/>
          <w:color w:val="000000"/>
          <w:lang w:eastAsia="ru-RU" w:bidi="ar-SA"/>
        </w:rPr>
        <w:t xml:space="preserve"> Обращения </w:t>
      </w:r>
      <w:r w:rsidRPr="007F77A0">
        <w:rPr>
          <w:rFonts w:ascii="Consolas" w:hAnsi="Consolas" w:cs="Consolas"/>
          <w:color w:val="0000FF"/>
          <w:lang w:eastAsia="ru-RU" w:bidi="ar-SA"/>
        </w:rPr>
        <w:t>as</w:t>
      </w:r>
      <w:r w:rsidRPr="007F77A0">
        <w:rPr>
          <w:rFonts w:ascii="Consolas" w:hAnsi="Consolas" w:cs="Consolas"/>
          <w:color w:val="000000"/>
          <w:lang w:eastAsia="ru-RU" w:bidi="ar-SA"/>
        </w:rPr>
        <w:t xml:space="preserve"> O</w:t>
      </w:r>
    </w:p>
    <w:p w14:paraId="30978C8C" w14:textId="77777777" w:rsidR="008038C6" w:rsidRPr="007F77A0" w:rsidRDefault="008038C6" w:rsidP="008038C6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eastAsia="ru-RU" w:bidi="ar-SA"/>
        </w:rPr>
      </w:pPr>
      <w:r w:rsidRPr="007F77A0">
        <w:rPr>
          <w:rFonts w:ascii="Consolas" w:hAnsi="Consolas" w:cs="Consolas"/>
          <w:color w:val="808080"/>
          <w:lang w:eastAsia="ru-RU" w:bidi="ar-SA"/>
        </w:rPr>
        <w:t>LEFT</w:t>
      </w:r>
      <w:r w:rsidRPr="007F77A0">
        <w:rPr>
          <w:rFonts w:ascii="Consolas" w:hAnsi="Consolas" w:cs="Consolas"/>
          <w:color w:val="000000"/>
          <w:lang w:eastAsia="ru-RU" w:bidi="ar-SA"/>
        </w:rPr>
        <w:t xml:space="preserve"> </w:t>
      </w:r>
      <w:r w:rsidRPr="007F77A0">
        <w:rPr>
          <w:rFonts w:ascii="Consolas" w:hAnsi="Consolas" w:cs="Consolas"/>
          <w:color w:val="808080"/>
          <w:lang w:eastAsia="ru-RU" w:bidi="ar-SA"/>
        </w:rPr>
        <w:t>JOIN</w:t>
      </w:r>
      <w:r w:rsidRPr="007F77A0">
        <w:rPr>
          <w:rFonts w:ascii="Consolas" w:hAnsi="Consolas" w:cs="Consolas"/>
          <w:color w:val="000000"/>
          <w:lang w:eastAsia="ru-RU" w:bidi="ar-SA"/>
        </w:rPr>
        <w:t xml:space="preserve"> Клиенты </w:t>
      </w:r>
      <w:r w:rsidRPr="007F77A0">
        <w:rPr>
          <w:rFonts w:ascii="Consolas" w:hAnsi="Consolas" w:cs="Consolas"/>
          <w:color w:val="0000FF"/>
          <w:lang w:eastAsia="ru-RU" w:bidi="ar-SA"/>
        </w:rPr>
        <w:t>as</w:t>
      </w:r>
      <w:r w:rsidRPr="007F77A0">
        <w:rPr>
          <w:rFonts w:ascii="Consolas" w:hAnsi="Consolas" w:cs="Consolas"/>
          <w:color w:val="000000"/>
          <w:lang w:eastAsia="ru-RU" w:bidi="ar-SA"/>
        </w:rPr>
        <w:t xml:space="preserve"> K </w:t>
      </w:r>
      <w:r w:rsidRPr="007F77A0">
        <w:rPr>
          <w:rFonts w:ascii="Consolas" w:hAnsi="Consolas" w:cs="Consolas"/>
          <w:color w:val="0000FF"/>
          <w:lang w:eastAsia="ru-RU" w:bidi="ar-SA"/>
        </w:rPr>
        <w:t>ON</w:t>
      </w:r>
      <w:r w:rsidRPr="007F77A0">
        <w:rPr>
          <w:rFonts w:ascii="Consolas" w:hAnsi="Consolas" w:cs="Consolas"/>
          <w:color w:val="000000"/>
          <w:lang w:eastAsia="ru-RU" w:bidi="ar-SA"/>
        </w:rPr>
        <w:t xml:space="preserve"> K</w:t>
      </w:r>
      <w:r w:rsidRPr="007F77A0">
        <w:rPr>
          <w:rFonts w:ascii="Consolas" w:hAnsi="Consolas" w:cs="Consolas"/>
          <w:color w:val="808080"/>
          <w:lang w:eastAsia="ru-RU" w:bidi="ar-SA"/>
        </w:rPr>
        <w:t>.</w:t>
      </w:r>
      <w:r w:rsidRPr="007F77A0">
        <w:rPr>
          <w:rFonts w:ascii="Consolas" w:hAnsi="Consolas" w:cs="Consolas"/>
          <w:color w:val="000000"/>
          <w:lang w:eastAsia="ru-RU" w:bidi="ar-SA"/>
        </w:rPr>
        <w:t>Клиент_ID</w:t>
      </w:r>
      <w:r w:rsidRPr="007F77A0">
        <w:rPr>
          <w:rFonts w:ascii="Consolas" w:hAnsi="Consolas" w:cs="Consolas"/>
          <w:color w:val="808080"/>
          <w:lang w:eastAsia="ru-RU" w:bidi="ar-SA"/>
        </w:rPr>
        <w:t>=</w:t>
      </w:r>
      <w:r w:rsidRPr="007F77A0">
        <w:rPr>
          <w:rFonts w:ascii="Consolas" w:hAnsi="Consolas" w:cs="Consolas"/>
          <w:color w:val="000000"/>
          <w:lang w:eastAsia="ru-RU" w:bidi="ar-SA"/>
        </w:rPr>
        <w:t>O</w:t>
      </w:r>
      <w:r w:rsidRPr="007F77A0">
        <w:rPr>
          <w:rFonts w:ascii="Consolas" w:hAnsi="Consolas" w:cs="Consolas"/>
          <w:color w:val="808080"/>
          <w:lang w:eastAsia="ru-RU" w:bidi="ar-SA"/>
        </w:rPr>
        <w:t>.</w:t>
      </w:r>
      <w:r w:rsidRPr="007F77A0">
        <w:rPr>
          <w:rFonts w:ascii="Consolas" w:hAnsi="Consolas" w:cs="Consolas"/>
          <w:color w:val="000000"/>
          <w:lang w:eastAsia="ru-RU" w:bidi="ar-SA"/>
        </w:rPr>
        <w:t>ID_клиента</w:t>
      </w:r>
    </w:p>
    <w:p w14:paraId="5CA9DAB1" w14:textId="1536B537" w:rsidR="008038C6" w:rsidRDefault="008038C6" w:rsidP="008038C6">
      <w:r w:rsidRPr="007F77A0">
        <w:t xml:space="preserve">Представление </w:t>
      </w:r>
      <w:r w:rsidRPr="007F77A0">
        <w:t>2</w:t>
      </w:r>
      <w:r w:rsidRPr="007F77A0">
        <w:t>.</w:t>
      </w:r>
    </w:p>
    <w:p w14:paraId="1DBEB413" w14:textId="77777777" w:rsidR="004D1B4C" w:rsidRDefault="004D1B4C" w:rsidP="004D1B4C">
      <w:r w:rsidRPr="00D35C9F">
        <w:rPr>
          <w:b/>
        </w:rPr>
        <w:t>Назначение:</w:t>
      </w:r>
      <w:r w:rsidRPr="00D35C9F">
        <w:t xml:space="preserve"> Итоговая стоимость ремонта с учетом скидки.</w:t>
      </w:r>
    </w:p>
    <w:p w14:paraId="380EEC68" w14:textId="77777777" w:rsidR="004D1B4C" w:rsidRPr="00D35C9F" w:rsidRDefault="004D1B4C" w:rsidP="004D1B4C">
      <w:pPr>
        <w:pStyle w:val="a3"/>
        <w:spacing w:before="0" w:after="0"/>
        <w:jc w:val="both"/>
      </w:pPr>
      <w:r w:rsidRPr="008D7D97">
        <w:rPr>
          <w:b/>
          <w:color w:val="auto"/>
        </w:rPr>
        <w:t>Группы пользователей:</w:t>
      </w:r>
      <w:r>
        <w:rPr>
          <w:b/>
          <w:color w:val="auto"/>
        </w:rPr>
        <w:t xml:space="preserve"> </w:t>
      </w:r>
      <w:r>
        <w:rPr>
          <w:bCs/>
          <w:color w:val="auto"/>
        </w:rPr>
        <w:t>А</w:t>
      </w:r>
      <w:r>
        <w:t>дминистраторы</w:t>
      </w:r>
      <w:r w:rsidRPr="008D7D97">
        <w:t>.</w:t>
      </w:r>
    </w:p>
    <w:p w14:paraId="1C1EB575" w14:textId="77777777" w:rsidR="004D1B4C" w:rsidRDefault="004D1B4C" w:rsidP="004D1B4C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VIEW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[Итоговая стоимость]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</w:p>
    <w:p w14:paraId="612409A4" w14:textId="77777777" w:rsidR="004D1B4C" w:rsidRDefault="004D1B4C" w:rsidP="004D1B4C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ID_клиента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Клиент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ID_обращения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Обращение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Стоимость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Стоимость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*(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100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-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Скидка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)*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0.01</w:t>
      </w:r>
    </w:p>
    <w:p w14:paraId="3E92C500" w14:textId="77777777" w:rsidR="004D1B4C" w:rsidRDefault="004D1B4C" w:rsidP="004D1B4C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Обращения</w:t>
      </w:r>
    </w:p>
    <w:p w14:paraId="6ED2C5A3" w14:textId="77777777" w:rsidR="00E92A29" w:rsidRPr="007F77A0" w:rsidRDefault="00E92A29" w:rsidP="008038C6"/>
    <w:p w14:paraId="5FB22F41" w14:textId="6E8D01F9" w:rsidR="008038C6" w:rsidRDefault="008038C6" w:rsidP="008038C6">
      <w:r w:rsidRPr="007F77A0">
        <w:t xml:space="preserve">Представление </w:t>
      </w:r>
      <w:r w:rsidRPr="007F77A0">
        <w:t>3</w:t>
      </w:r>
      <w:r w:rsidRPr="007F77A0">
        <w:t>.</w:t>
      </w:r>
    </w:p>
    <w:p w14:paraId="74D68626" w14:textId="77777777" w:rsidR="004D1B4C" w:rsidRDefault="004D1B4C" w:rsidP="004D1B4C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VIEW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[Завершение ремонта]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</w:p>
    <w:p w14:paraId="64E564A7" w14:textId="77777777" w:rsidR="004D1B4C" w:rsidRDefault="004D1B4C" w:rsidP="004D1B4C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 ID_обращения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Обращение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ID_клиента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Клиент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Номер_техники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Техника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</w:p>
    <w:p w14:paraId="4F533674" w14:textId="77777777" w:rsidR="004D1B4C" w:rsidRDefault="004D1B4C" w:rsidP="004D1B4C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[Заявленный дефект]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Дефект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FF00FF"/>
          <w:sz w:val="19"/>
          <w:szCs w:val="19"/>
          <w:lang w:eastAsia="ru-RU" w:bidi="ar-SA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lang w:eastAsia="ru-RU" w:bidi="ar-SA"/>
        </w:rPr>
        <w:t>day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[Время ремонта]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[Дата принятия]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Конец_ремонта</w:t>
      </w:r>
    </w:p>
    <w:p w14:paraId="3291A891" w14:textId="0AF85A94" w:rsidR="004D1B4C" w:rsidRDefault="004D1B4C" w:rsidP="004D1B4C">
      <w:pPr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Обращения</w:t>
      </w:r>
    </w:p>
    <w:p w14:paraId="74B794AA" w14:textId="41CF20BD" w:rsidR="004D1B4C" w:rsidRDefault="004D1B4C" w:rsidP="004D1B4C">
      <w:pPr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14:paraId="4227CA8D" w14:textId="77777777" w:rsidR="004D1B4C" w:rsidRPr="007F77A0" w:rsidRDefault="004D1B4C" w:rsidP="004D1B4C"/>
    <w:p w14:paraId="59826152" w14:textId="782C3CBB" w:rsidR="008038C6" w:rsidRDefault="008038C6" w:rsidP="008038C6">
      <w:r w:rsidRPr="007F77A0">
        <w:t xml:space="preserve">Представление </w:t>
      </w:r>
      <w:r w:rsidRPr="007F77A0">
        <w:t>4</w:t>
      </w:r>
      <w:r w:rsidRPr="007F77A0">
        <w:t>.</w:t>
      </w:r>
    </w:p>
    <w:p w14:paraId="5B883E8F" w14:textId="77777777" w:rsidR="00FB52CC" w:rsidRDefault="00FB52CC" w:rsidP="00FB52CC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VIEW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[Гарантийные ремонты]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</w:p>
    <w:p w14:paraId="14D4C865" w14:textId="77777777" w:rsidR="00FB52CC" w:rsidRDefault="00FB52CC" w:rsidP="00FB52CC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ID_клиента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Номер_техники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Стоимость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[Дата принятия]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[Время ремонта]</w:t>
      </w:r>
    </w:p>
    <w:p w14:paraId="4218995E" w14:textId="77777777" w:rsidR="00FB52CC" w:rsidRDefault="00FB52CC" w:rsidP="00FB52CC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Обращения</w:t>
      </w:r>
    </w:p>
    <w:p w14:paraId="5422C087" w14:textId="68163A02" w:rsidR="00FB52CC" w:rsidRDefault="00FB52CC" w:rsidP="00FB52CC">
      <w:pPr>
        <w:rPr>
          <w:rFonts w:ascii="Consolas" w:hAnsi="Consolas" w:cs="Consolas"/>
          <w:color w:val="80808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Гарантия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FF0000"/>
          <w:sz w:val="19"/>
          <w:szCs w:val="19"/>
          <w:lang w:eastAsia="ru-RU" w:bidi="ar-SA"/>
        </w:rPr>
        <w:t>'Есть'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OR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Гарантия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FF0000"/>
          <w:sz w:val="19"/>
          <w:szCs w:val="19"/>
          <w:lang w:eastAsia="ru-RU" w:bidi="ar-SA"/>
        </w:rPr>
        <w:t>'Улучшенная'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)</w:t>
      </w:r>
    </w:p>
    <w:p w14:paraId="37BC4EAC" w14:textId="77777777" w:rsidR="00081B04" w:rsidRPr="007F77A0" w:rsidRDefault="00081B04" w:rsidP="00FB52CC"/>
    <w:p w14:paraId="030538A9" w14:textId="23D9DAE0" w:rsidR="008038C6" w:rsidRDefault="008038C6" w:rsidP="008038C6">
      <w:r w:rsidRPr="007F77A0">
        <w:t xml:space="preserve">Представление </w:t>
      </w:r>
      <w:r w:rsidRPr="007F77A0">
        <w:t>5</w:t>
      </w:r>
      <w:r w:rsidRPr="007F77A0">
        <w:t>.</w:t>
      </w:r>
    </w:p>
    <w:p w14:paraId="1117AFF0" w14:textId="77777777" w:rsidR="00081B04" w:rsidRDefault="00081B04" w:rsidP="00081B04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VIEW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[Накладная поставок]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</w:p>
    <w:p w14:paraId="54C54CF3" w14:textId="77777777" w:rsidR="00081B04" w:rsidRDefault="00081B04" w:rsidP="00081B04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Поставки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[Номер поставки]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Поставки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[Стоимость поставки]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</w:p>
    <w:p w14:paraId="3025DA0C" w14:textId="77777777" w:rsidR="00081B04" w:rsidRDefault="00081B04" w:rsidP="00081B04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Поставки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[Ед.товара]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Поставщики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[Откуда поставляет]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Фамилия</w:t>
      </w:r>
    </w:p>
    <w:p w14:paraId="372ADB0C" w14:textId="77777777" w:rsidR="00081B04" w:rsidRDefault="00081B04" w:rsidP="00081B04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Поставки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Поставщики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Сотрудники</w:t>
      </w:r>
    </w:p>
    <w:p w14:paraId="0222294A" w14:textId="77777777" w:rsidR="00081B04" w:rsidRDefault="00081B04" w:rsidP="00081B04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Поставки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ID_поставщика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Поставщики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ID_поставщика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</w:p>
    <w:p w14:paraId="77AE9186" w14:textId="0F18D6E9" w:rsidR="00FB52CC" w:rsidRDefault="00081B04" w:rsidP="00081B04">
      <w:pPr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Сотрудники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ID_сотрудника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Поставки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ID_сотрудника</w:t>
      </w:r>
    </w:p>
    <w:p w14:paraId="46F9614A" w14:textId="77777777" w:rsidR="00081B04" w:rsidRPr="007F77A0" w:rsidRDefault="00081B04" w:rsidP="00081B04"/>
    <w:p w14:paraId="67B174D0" w14:textId="4E22DE32" w:rsidR="008038C6" w:rsidRDefault="008038C6" w:rsidP="008038C6">
      <w:r w:rsidRPr="007F77A0">
        <w:t xml:space="preserve">Представление </w:t>
      </w:r>
      <w:r w:rsidRPr="007F77A0">
        <w:t>6</w:t>
      </w:r>
      <w:r w:rsidRPr="007F77A0">
        <w:t>.</w:t>
      </w:r>
    </w:p>
    <w:p w14:paraId="40BE74D0" w14:textId="77777777" w:rsidR="002C4289" w:rsidRDefault="002C4289" w:rsidP="002C428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VIEW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[Расположение деталей]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</w:p>
    <w:p w14:paraId="65942B0C" w14:textId="77777777" w:rsidR="002C4289" w:rsidRDefault="002C4289" w:rsidP="002C428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Z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[Название запчасти]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Z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Стоимость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M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номер_стелажа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M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номер_полки</w:t>
      </w:r>
    </w:p>
    <w:p w14:paraId="00446340" w14:textId="77777777" w:rsidR="002C4289" w:rsidRDefault="002C4289" w:rsidP="002C428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Запчасти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Z</w:t>
      </w:r>
    </w:p>
    <w:p w14:paraId="5AA03357" w14:textId="77777777" w:rsidR="002C4289" w:rsidRDefault="002C4289" w:rsidP="002C428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[Места хранения]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id_места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Z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id_места</w:t>
      </w:r>
    </w:p>
    <w:p w14:paraId="2AB30978" w14:textId="77777777" w:rsidR="00081B04" w:rsidRPr="007F77A0" w:rsidRDefault="00081B04" w:rsidP="008038C6"/>
    <w:p w14:paraId="2D4D6DC1" w14:textId="3BE19479" w:rsidR="008038C6" w:rsidRDefault="008038C6" w:rsidP="008038C6">
      <w:r w:rsidRPr="007F77A0">
        <w:t xml:space="preserve">Представление </w:t>
      </w:r>
      <w:r w:rsidRPr="007F77A0">
        <w:t>7</w:t>
      </w:r>
      <w:r w:rsidRPr="007F77A0">
        <w:t>.</w:t>
      </w:r>
    </w:p>
    <w:p w14:paraId="025B6622" w14:textId="77777777" w:rsidR="002C4289" w:rsidRDefault="002C4289" w:rsidP="002C428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VIEW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[Поставки запчастей]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</w:p>
    <w:p w14:paraId="0769DF9A" w14:textId="77777777" w:rsidR="002C4289" w:rsidRDefault="002C4289" w:rsidP="002C428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Z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[Название запчасти]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Z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Стоимость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P2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Название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Поставщик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P2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[Откуда поставляет]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Доставлена</w:t>
      </w:r>
    </w:p>
    <w:p w14:paraId="03B3C1BC" w14:textId="77777777" w:rsidR="002C4289" w:rsidRDefault="002C4289" w:rsidP="002C428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Запчасти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Z</w:t>
      </w:r>
    </w:p>
    <w:p w14:paraId="221C08E7" w14:textId="77777777" w:rsidR="002C4289" w:rsidRDefault="002C4289" w:rsidP="002C428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Поставки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P1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[Номер поставки]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Z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[Номер поставки]</w:t>
      </w:r>
    </w:p>
    <w:p w14:paraId="288E58AB" w14:textId="77777777" w:rsidR="002C4289" w:rsidRDefault="002C4289" w:rsidP="002C428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Поставщики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P2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 P1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ID_поставщика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P2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ID_поставщика </w:t>
      </w:r>
    </w:p>
    <w:p w14:paraId="5809B1B5" w14:textId="77777777" w:rsidR="002C4289" w:rsidRPr="007F77A0" w:rsidRDefault="002C4289" w:rsidP="008038C6"/>
    <w:p w14:paraId="0E6EC654" w14:textId="265E5284" w:rsidR="008038C6" w:rsidRDefault="008038C6" w:rsidP="008038C6">
      <w:r w:rsidRPr="007F77A0">
        <w:t xml:space="preserve">Представление </w:t>
      </w:r>
      <w:r w:rsidRPr="007F77A0">
        <w:t>8</w:t>
      </w:r>
      <w:r w:rsidRPr="007F77A0">
        <w:t>.</w:t>
      </w:r>
    </w:p>
    <w:p w14:paraId="01F24A8B" w14:textId="77777777" w:rsidR="002C4289" w:rsidRDefault="002C4289" w:rsidP="002C428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VIEW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[Дефекты техник]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</w:p>
    <w:p w14:paraId="47225A89" w14:textId="77777777" w:rsidR="002C4289" w:rsidRDefault="002C4289" w:rsidP="002C428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[Серийный номер]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T1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Модель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P1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[Заявленный дефект]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P2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[Название запчасти]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P1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Стоимость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P1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Гарантия</w:t>
      </w:r>
    </w:p>
    <w:p w14:paraId="0BF821C7" w14:textId="77777777" w:rsidR="002C4289" w:rsidRDefault="002C4289" w:rsidP="002C428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Используются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E</w:t>
      </w:r>
    </w:p>
    <w:p w14:paraId="493477E7" w14:textId="77777777" w:rsidR="002C4289" w:rsidRDefault="002C4289" w:rsidP="002C428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Обращения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P1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ID_обращения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E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id_обращения</w:t>
      </w:r>
    </w:p>
    <w:p w14:paraId="7CE8C3FD" w14:textId="77777777" w:rsidR="002C4289" w:rsidRDefault="002C4289" w:rsidP="002C428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Запчасти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P2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 P2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ID_запчасти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E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id_детали</w:t>
      </w:r>
    </w:p>
    <w:p w14:paraId="08B3B068" w14:textId="77777777" w:rsidR="002C4289" w:rsidRDefault="002C4289" w:rsidP="002C428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Техника 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 T1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[Серийный номер]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P1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Номер_техники</w:t>
      </w:r>
    </w:p>
    <w:p w14:paraId="0B9058B0" w14:textId="77777777" w:rsidR="002C4289" w:rsidRPr="007F77A0" w:rsidRDefault="002C4289" w:rsidP="008038C6"/>
    <w:p w14:paraId="30AF2835" w14:textId="17FBCC1A" w:rsidR="008038C6" w:rsidRDefault="008038C6" w:rsidP="008038C6">
      <w:r w:rsidRPr="007F77A0">
        <w:t xml:space="preserve">Представление </w:t>
      </w:r>
      <w:r w:rsidRPr="007F77A0">
        <w:t>9</w:t>
      </w:r>
      <w:r w:rsidRPr="007F77A0">
        <w:t>.</w:t>
      </w:r>
    </w:p>
    <w:p w14:paraId="04B81C54" w14:textId="77777777" w:rsidR="002C4289" w:rsidRDefault="002C4289" w:rsidP="002C428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VIEW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[Средняя стоимость ремонта телефона]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</w:p>
    <w:p w14:paraId="26237E03" w14:textId="77777777" w:rsidR="002C4289" w:rsidRDefault="002C4289" w:rsidP="002C428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 Техника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Компания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eastAsia="ru-RU" w:bidi="ar-SA"/>
        </w:rPr>
        <w:t>SUM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Обращения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Стоимость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*(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100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-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Обращения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Скидка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)/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100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)/</w:t>
      </w:r>
      <w:r>
        <w:rPr>
          <w:rFonts w:ascii="Consolas" w:hAnsi="Consolas" w:cs="Consolas"/>
          <w:color w:val="FF00FF"/>
          <w:sz w:val="19"/>
          <w:szCs w:val="19"/>
          <w:lang w:eastAsia="ru-RU" w:bidi="ar-S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(*)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[Средняя стоимость ремонта]</w:t>
      </w:r>
    </w:p>
    <w:p w14:paraId="3AA5F51C" w14:textId="77777777" w:rsidR="002C4289" w:rsidRDefault="002C4289" w:rsidP="002C428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Обращения</w:t>
      </w:r>
    </w:p>
    <w:p w14:paraId="0BB8F99C" w14:textId="77777777" w:rsidR="002C4289" w:rsidRDefault="002C4289" w:rsidP="002C428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Техника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Техника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[Серийный номер]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Обращения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Номер_техники</w:t>
      </w:r>
    </w:p>
    <w:p w14:paraId="524C7F42" w14:textId="77777777" w:rsidR="002C4289" w:rsidRDefault="002C4289" w:rsidP="002C428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14:paraId="5BBAD98C" w14:textId="77777777" w:rsidR="002C4289" w:rsidRDefault="002C4289" w:rsidP="002C428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Техника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Компания</w:t>
      </w:r>
    </w:p>
    <w:p w14:paraId="2A38B025" w14:textId="77777777" w:rsidR="002C4289" w:rsidRDefault="002C4289" w:rsidP="002C428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eastAsia="ru-RU" w:bidi="ar-SA"/>
        </w:rPr>
        <w:t>SUM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Обращения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Стоимость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*(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100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-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Обращения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Скидка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)/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100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)&gt;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1000</w:t>
      </w:r>
    </w:p>
    <w:p w14:paraId="31D1C6E8" w14:textId="77777777" w:rsidR="002C4289" w:rsidRPr="007F77A0" w:rsidRDefault="002C4289" w:rsidP="008038C6"/>
    <w:p w14:paraId="0DA9A75E" w14:textId="4C085589" w:rsidR="008038C6" w:rsidRDefault="008038C6" w:rsidP="008038C6">
      <w:r w:rsidRPr="007F77A0">
        <w:t>Представление 1</w:t>
      </w:r>
      <w:r w:rsidRPr="007F77A0">
        <w:t>0</w:t>
      </w:r>
      <w:r w:rsidRPr="007F77A0">
        <w:t>.</w:t>
      </w:r>
    </w:p>
    <w:p w14:paraId="7749AFF2" w14:textId="77777777" w:rsidR="00EE7F35" w:rsidRDefault="00EE7F35" w:rsidP="00EE7F35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VIEW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[Общая  сумма поставок]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</w:p>
    <w:p w14:paraId="60EFBF23" w14:textId="77777777" w:rsidR="00EE7F35" w:rsidRDefault="00EE7F35" w:rsidP="00EE7F35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 Поставщики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Название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eastAsia="ru-RU" w:bidi="ar-SA"/>
        </w:rPr>
        <w:t>SUM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Поставки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[Стоимость поставки]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[Общая стоимость поставки]</w:t>
      </w:r>
    </w:p>
    <w:p w14:paraId="68849507" w14:textId="77777777" w:rsidR="00EE7F35" w:rsidRDefault="00EE7F35" w:rsidP="00EE7F35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Поставки</w:t>
      </w:r>
    </w:p>
    <w:p w14:paraId="41561C4A" w14:textId="77777777" w:rsidR="00EE7F35" w:rsidRDefault="00EE7F35" w:rsidP="00EE7F35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Поставщики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Поставщики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ID_Поставщика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Поставки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ID_поставщика</w:t>
      </w:r>
    </w:p>
    <w:p w14:paraId="1F880832" w14:textId="77777777" w:rsidR="00EE7F35" w:rsidRDefault="00EE7F35" w:rsidP="00EE7F35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14:paraId="40AF1A50" w14:textId="77777777" w:rsidR="00EE7F35" w:rsidRDefault="00EE7F35" w:rsidP="00EE7F35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 Поставщики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Название</w:t>
      </w:r>
    </w:p>
    <w:p w14:paraId="18915917" w14:textId="77777777" w:rsidR="00EE7F35" w:rsidRDefault="00EE7F35" w:rsidP="00EE7F35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eastAsia="ru-RU" w:bidi="ar-SA"/>
        </w:rPr>
        <w:t>SUM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Поставки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[Стоимость поставки]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)&gt;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1000</w:t>
      </w:r>
    </w:p>
    <w:p w14:paraId="76C638B7" w14:textId="77777777" w:rsidR="002C4289" w:rsidRPr="007F77A0" w:rsidRDefault="002C4289" w:rsidP="008038C6"/>
    <w:p w14:paraId="775859A8" w14:textId="04C0CBEA" w:rsidR="008038C6" w:rsidRDefault="008038C6" w:rsidP="008038C6">
      <w:r w:rsidRPr="007F77A0">
        <w:t>Представление 1</w:t>
      </w:r>
      <w:r w:rsidRPr="007F77A0">
        <w:t>1</w:t>
      </w:r>
      <w:r w:rsidRPr="007F77A0">
        <w:t>.</w:t>
      </w:r>
    </w:p>
    <w:p w14:paraId="69AC3695" w14:textId="77777777" w:rsidR="00EE7F35" w:rsidRDefault="00EE7F35" w:rsidP="00EE7F35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VIEW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 [Отремонтированная техника]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</w:p>
    <w:p w14:paraId="0EB6DDA8" w14:textId="77777777" w:rsidR="00EE7F35" w:rsidRDefault="00EE7F35" w:rsidP="00EE7F35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Фамилия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K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Имя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K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Отчество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K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Телефон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K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email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Техника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Модель</w:t>
      </w:r>
    </w:p>
    <w:p w14:paraId="18621C3F" w14:textId="77777777" w:rsidR="00EE7F35" w:rsidRDefault="00EE7F35" w:rsidP="00EE7F35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Техника</w:t>
      </w:r>
    </w:p>
    <w:p w14:paraId="06E268CB" w14:textId="77777777" w:rsidR="00EE7F35" w:rsidRDefault="00EE7F35" w:rsidP="00EE7F35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Клиенты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K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 K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Клиент_ID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Техника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ID_клиент</w:t>
      </w:r>
    </w:p>
    <w:p w14:paraId="36DAE74C" w14:textId="77777777" w:rsidR="00EE7F35" w:rsidRDefault="00EE7F35" w:rsidP="00EE7F35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Техника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Состояние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FF0000"/>
          <w:sz w:val="19"/>
          <w:szCs w:val="19"/>
          <w:lang w:eastAsia="ru-RU" w:bidi="ar-SA"/>
        </w:rPr>
        <w:t>'готов'</w:t>
      </w:r>
    </w:p>
    <w:p w14:paraId="735B7BFD" w14:textId="77777777" w:rsidR="00EE7F35" w:rsidRPr="007F77A0" w:rsidRDefault="00EE7F35" w:rsidP="008038C6"/>
    <w:p w14:paraId="373D2DFF" w14:textId="3A07FFC0" w:rsidR="008038C6" w:rsidRDefault="008038C6" w:rsidP="008038C6">
      <w:r w:rsidRPr="007F77A0">
        <w:t>Представление 1</w:t>
      </w:r>
      <w:r w:rsidRPr="007F77A0">
        <w:t>2</w:t>
      </w:r>
      <w:r w:rsidRPr="007F77A0">
        <w:t>.</w:t>
      </w:r>
    </w:p>
    <w:p w14:paraId="05959685" w14:textId="77777777" w:rsidR="00FB52CC" w:rsidRDefault="00FB52CC" w:rsidP="00FB52CC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VIEW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[Техника без гарантии]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</w:p>
    <w:p w14:paraId="56BC1F0B" w14:textId="77777777" w:rsidR="00FB52CC" w:rsidRDefault="00FB52CC" w:rsidP="00FB52CC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ID_клиента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Номер_техники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Стоимость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[Дата принятия]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[Время ремонта]</w:t>
      </w:r>
    </w:p>
    <w:p w14:paraId="09FFC1B7" w14:textId="77777777" w:rsidR="00FB52CC" w:rsidRDefault="00FB52CC" w:rsidP="00FB52CC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Обращения</w:t>
      </w:r>
    </w:p>
    <w:p w14:paraId="5FEB3600" w14:textId="33B73F5B" w:rsidR="00FB52CC" w:rsidRPr="007F77A0" w:rsidRDefault="00FB52CC" w:rsidP="00FB52CC"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Гарантия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FF0000"/>
          <w:sz w:val="19"/>
          <w:szCs w:val="19"/>
          <w:lang w:eastAsia="ru-RU" w:bidi="ar-SA"/>
        </w:rPr>
        <w:t>'Отсутствует'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)</w:t>
      </w:r>
    </w:p>
    <w:p w14:paraId="411A5F49" w14:textId="305F97EB" w:rsidR="008038C6" w:rsidRDefault="008038C6" w:rsidP="008038C6">
      <w:r w:rsidRPr="007F77A0">
        <w:t>Представление 1</w:t>
      </w:r>
      <w:r w:rsidRPr="007F77A0">
        <w:t>3</w:t>
      </w:r>
      <w:r w:rsidRPr="007F77A0">
        <w:t>.</w:t>
      </w:r>
    </w:p>
    <w:p w14:paraId="1B236A10" w14:textId="77777777" w:rsidR="00CB1AE0" w:rsidRDefault="00CB1AE0" w:rsidP="00CB1AE0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VIEW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 [Поставка запчастей]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</w:p>
    <w:p w14:paraId="38A89EBC" w14:textId="77777777" w:rsidR="00CB1AE0" w:rsidRDefault="00CB1AE0" w:rsidP="00CB1AE0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Z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[Название запчасти]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Z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Стоимость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P2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Название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Поставщик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P2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[Откуда поставляет]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Доставлена</w:t>
      </w:r>
    </w:p>
    <w:p w14:paraId="37DE719B" w14:textId="77777777" w:rsidR="00CB1AE0" w:rsidRDefault="00CB1AE0" w:rsidP="00CB1AE0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Запчасти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Z</w:t>
      </w:r>
    </w:p>
    <w:p w14:paraId="6BB922F2" w14:textId="77777777" w:rsidR="00CB1AE0" w:rsidRDefault="00CB1AE0" w:rsidP="00CB1AE0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Поставки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P1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[Номер поставки]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Z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[Номер поставки]</w:t>
      </w:r>
    </w:p>
    <w:p w14:paraId="387E7D60" w14:textId="77777777" w:rsidR="00CB1AE0" w:rsidRDefault="00CB1AE0" w:rsidP="00CB1AE0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Поставщики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P2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 P1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ID_поставщика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P2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ID_поставщика </w:t>
      </w:r>
    </w:p>
    <w:p w14:paraId="679C8F3C" w14:textId="77777777" w:rsidR="00CB1AE0" w:rsidRDefault="00CB1AE0" w:rsidP="00CB1AE0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[Откуда поставляет]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=(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[Откуда поставляет]</w:t>
      </w:r>
    </w:p>
    <w:p w14:paraId="7C2FD5F2" w14:textId="77777777" w:rsidR="00CB1AE0" w:rsidRDefault="00CB1AE0" w:rsidP="00CB1AE0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Поставщики</w:t>
      </w:r>
    </w:p>
    <w:p w14:paraId="522FAD5C" w14:textId="77777777" w:rsidR="00CB1AE0" w:rsidRDefault="00CB1AE0" w:rsidP="00CB1AE0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ID_поставщика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2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)</w:t>
      </w:r>
    </w:p>
    <w:p w14:paraId="0A1A736C" w14:textId="77777777" w:rsidR="00CB1AE0" w:rsidRDefault="00CB1AE0" w:rsidP="00CB1AE0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14:paraId="5E53DA9A" w14:textId="77777777" w:rsidR="00EE7F35" w:rsidRPr="007F77A0" w:rsidRDefault="00EE7F35" w:rsidP="008038C6"/>
    <w:p w14:paraId="7CD7EF0D" w14:textId="43D208FB" w:rsidR="008038C6" w:rsidRDefault="008038C6" w:rsidP="008038C6">
      <w:r w:rsidRPr="007F77A0">
        <w:t>Представление 1</w:t>
      </w:r>
      <w:r w:rsidRPr="007F77A0">
        <w:t>4</w:t>
      </w:r>
      <w:r w:rsidRPr="007F77A0">
        <w:t>.</w:t>
      </w:r>
    </w:p>
    <w:p w14:paraId="6BAF70DB" w14:textId="77777777" w:rsidR="00CB1AE0" w:rsidRPr="002F2819" w:rsidRDefault="00CB1AE0" w:rsidP="008038C6">
      <w:pPr>
        <w:rPr>
          <w:lang w:val="en-US"/>
        </w:rPr>
      </w:pPr>
    </w:p>
    <w:p w14:paraId="2DCA4641" w14:textId="372AB8F5" w:rsidR="008038C6" w:rsidRPr="007F77A0" w:rsidRDefault="008038C6" w:rsidP="008038C6">
      <w:r w:rsidRPr="007F77A0">
        <w:t>Представление 1</w:t>
      </w:r>
      <w:r w:rsidRPr="007F77A0">
        <w:rPr>
          <w:lang w:val="en-US"/>
        </w:rPr>
        <w:t>5</w:t>
      </w:r>
      <w:r w:rsidRPr="007F77A0">
        <w:t>.</w:t>
      </w:r>
    </w:p>
    <w:p w14:paraId="7282595B" w14:textId="77777777" w:rsidR="008038C6" w:rsidRPr="007F77A0" w:rsidRDefault="008038C6"/>
    <w:p w14:paraId="082387FE" w14:textId="77777777" w:rsidR="008038C6" w:rsidRPr="008038C6" w:rsidRDefault="008038C6"/>
    <w:p w14:paraId="229ED0FE" w14:textId="77777777" w:rsidR="00DF7982" w:rsidRDefault="00DF7982"/>
    <w:p w14:paraId="41C45C71" w14:textId="77777777" w:rsidR="00DF7982" w:rsidRDefault="00DF7982"/>
    <w:sectPr w:rsidR="00DF7982">
      <w:headerReference w:type="even" r:id="rId8"/>
      <w:headerReference w:type="default" r:id="rId9"/>
      <w:pgSz w:w="11906" w:h="16838"/>
      <w:pgMar w:top="1134" w:right="850" w:bottom="1134" w:left="1701" w:header="70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F907A" w14:textId="77777777" w:rsidR="008113B4" w:rsidRDefault="008113B4">
      <w:r>
        <w:separator/>
      </w:r>
    </w:p>
  </w:endnote>
  <w:endnote w:type="continuationSeparator" w:id="0">
    <w:p w14:paraId="3AA0966C" w14:textId="77777777" w:rsidR="008113B4" w:rsidRDefault="00811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687BF" w14:textId="77777777" w:rsidR="008113B4" w:rsidRDefault="008113B4">
      <w:r>
        <w:separator/>
      </w:r>
    </w:p>
  </w:footnote>
  <w:footnote w:type="continuationSeparator" w:id="0">
    <w:p w14:paraId="71CEFE63" w14:textId="77777777" w:rsidR="008113B4" w:rsidRDefault="00811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0192B" w14:textId="77777777" w:rsidR="00AF11BA" w:rsidRDefault="008113B4">
    <w:pPr>
      <w:pStyle w:val="af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B131F">
      <w:rPr>
        <w:noProof/>
      </w:rPr>
      <w:t>2</w:t>
    </w:r>
    <w:r>
      <w:rPr>
        <w:noProof/>
      </w:rPr>
      <w:fldChar w:fldCharType="end"/>
    </w:r>
  </w:p>
  <w:p w14:paraId="0C0270CC" w14:textId="77777777" w:rsidR="00DF7982" w:rsidRDefault="00DF7982">
    <w:pPr>
      <w:pStyle w:val="WW-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C738F" w14:textId="4497A347" w:rsidR="00DF7982" w:rsidRDefault="007F77A0">
    <w:pPr>
      <w:pStyle w:val="af1"/>
      <w:suppressLineNumbers w:val="0"/>
      <w:tabs>
        <w:tab w:val="clear" w:pos="4320"/>
        <w:tab w:val="clear" w:pos="8640"/>
        <w:tab w:val="center" w:pos="4677"/>
        <w:tab w:val="right" w:pos="9355"/>
      </w:tabs>
      <w:rPr>
        <w:sz w:val="20"/>
      </w:rPr>
    </w:pPr>
    <w:r>
      <w:rPr>
        <w:noProof/>
        <w:lang w:eastAsia="ru-RU" w:bidi="ar-SA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E4FBB38" wp14:editId="117EB2A2">
              <wp:simplePos x="0" y="0"/>
              <wp:positionH relativeFrom="column">
                <wp:align>center</wp:align>
              </wp:positionH>
              <wp:positionV relativeFrom="paragraph">
                <wp:posOffset>0</wp:posOffset>
              </wp:positionV>
              <wp:extent cx="270510" cy="173990"/>
              <wp:effectExtent l="0" t="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173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E385A" w14:textId="77777777" w:rsidR="00DF7982" w:rsidRDefault="008113B4">
                          <w:pPr>
                            <w:pStyle w:val="af1"/>
                            <w:suppressLineNumbers w:val="0"/>
                            <w:tabs>
                              <w:tab w:val="clear" w:pos="4320"/>
                              <w:tab w:val="clear" w:pos="8640"/>
                              <w:tab w:val="center" w:pos="4677"/>
                              <w:tab w:val="right" w:pos="9355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\*Arabic </w:instrText>
                          </w:r>
                          <w:r>
                            <w:fldChar w:fldCharType="separate"/>
                          </w:r>
                          <w:r w:rsidR="00DB131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4FBB3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1.3pt;height:13.7pt;z-index:251657728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" stroked="f">
              <v:textbox inset="0,0,0,0">
                <w:txbxContent>
                  <w:p w14:paraId="03CE385A" w14:textId="77777777" w:rsidR="00DF7982" w:rsidRDefault="008113B4">
                    <w:pPr>
                      <w:pStyle w:val="af1"/>
                      <w:suppressLineNumbers w:val="0"/>
                      <w:tabs>
                        <w:tab w:val="clear" w:pos="4320"/>
                        <w:tab w:val="clear" w:pos="8640"/>
                        <w:tab w:val="center" w:pos="4677"/>
                        <w:tab w:val="right" w:pos="9355"/>
                      </w:tabs>
                    </w:pPr>
                    <w:r>
                      <w:fldChar w:fldCharType="begin"/>
                    </w:r>
                    <w:r>
                      <w:instrText xml:space="preserve"> PAGE \*Arabic </w:instrText>
                    </w:r>
                    <w:r>
                      <w:fldChar w:fldCharType="separate"/>
                    </w:r>
                    <w:r w:rsidR="00DB131F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/>
      </w:pPr>
      <w:rPr>
        <w:rFonts w:cs="Times New Roman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3" w15:restartNumberingAfterBreak="0">
    <w:nsid w:val="0E6C7C21"/>
    <w:multiLevelType w:val="multilevel"/>
    <w:tmpl w:val="BEAE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4" w15:restartNumberingAfterBreak="0">
    <w:nsid w:val="29112C66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5" w15:restartNumberingAfterBreak="0">
    <w:nsid w:val="4D404306"/>
    <w:multiLevelType w:val="multilevel"/>
    <w:tmpl w:val="4522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55"/>
    <w:rsid w:val="000348DE"/>
    <w:rsid w:val="00057331"/>
    <w:rsid w:val="00075389"/>
    <w:rsid w:val="00081B04"/>
    <w:rsid w:val="00087D08"/>
    <w:rsid w:val="0009099C"/>
    <w:rsid w:val="000969BF"/>
    <w:rsid w:val="000B01C0"/>
    <w:rsid w:val="000B3C41"/>
    <w:rsid w:val="000D0EE8"/>
    <w:rsid w:val="000D2C55"/>
    <w:rsid w:val="000D4656"/>
    <w:rsid w:val="000E5956"/>
    <w:rsid w:val="00100E46"/>
    <w:rsid w:val="00112B6A"/>
    <w:rsid w:val="00124709"/>
    <w:rsid w:val="0014361F"/>
    <w:rsid w:val="001650D0"/>
    <w:rsid w:val="00185705"/>
    <w:rsid w:val="001C3A5B"/>
    <w:rsid w:val="001D557A"/>
    <w:rsid w:val="00212C44"/>
    <w:rsid w:val="002164AD"/>
    <w:rsid w:val="00224849"/>
    <w:rsid w:val="00236FFD"/>
    <w:rsid w:val="00284A76"/>
    <w:rsid w:val="002C4289"/>
    <w:rsid w:val="002D0D2E"/>
    <w:rsid w:val="002D3935"/>
    <w:rsid w:val="002F2819"/>
    <w:rsid w:val="002F4C6C"/>
    <w:rsid w:val="00301DA0"/>
    <w:rsid w:val="00302E80"/>
    <w:rsid w:val="00330D7B"/>
    <w:rsid w:val="00332CD1"/>
    <w:rsid w:val="00337DE8"/>
    <w:rsid w:val="003440CC"/>
    <w:rsid w:val="00353046"/>
    <w:rsid w:val="0038123F"/>
    <w:rsid w:val="0038566A"/>
    <w:rsid w:val="003A155C"/>
    <w:rsid w:val="003C278F"/>
    <w:rsid w:val="003D46C0"/>
    <w:rsid w:val="003D7188"/>
    <w:rsid w:val="003F6F39"/>
    <w:rsid w:val="0045334E"/>
    <w:rsid w:val="004537CE"/>
    <w:rsid w:val="0045742E"/>
    <w:rsid w:val="00467DA4"/>
    <w:rsid w:val="00485099"/>
    <w:rsid w:val="00491DFF"/>
    <w:rsid w:val="004A04E2"/>
    <w:rsid w:val="004D1B4C"/>
    <w:rsid w:val="004D210D"/>
    <w:rsid w:val="004E10AA"/>
    <w:rsid w:val="004E3F47"/>
    <w:rsid w:val="004F0F01"/>
    <w:rsid w:val="00556D1F"/>
    <w:rsid w:val="00593CF6"/>
    <w:rsid w:val="00594BAF"/>
    <w:rsid w:val="005A355F"/>
    <w:rsid w:val="005B246C"/>
    <w:rsid w:val="005E124F"/>
    <w:rsid w:val="005F7D29"/>
    <w:rsid w:val="00622F77"/>
    <w:rsid w:val="00632634"/>
    <w:rsid w:val="006D4EB4"/>
    <w:rsid w:val="007022DB"/>
    <w:rsid w:val="00730F23"/>
    <w:rsid w:val="00743066"/>
    <w:rsid w:val="007525E8"/>
    <w:rsid w:val="00752AF6"/>
    <w:rsid w:val="007C1287"/>
    <w:rsid w:val="007F77A0"/>
    <w:rsid w:val="008038C6"/>
    <w:rsid w:val="008113B4"/>
    <w:rsid w:val="008A62C8"/>
    <w:rsid w:val="008B183D"/>
    <w:rsid w:val="008B223B"/>
    <w:rsid w:val="008D18E5"/>
    <w:rsid w:val="008D1B8A"/>
    <w:rsid w:val="008D52B5"/>
    <w:rsid w:val="0092202C"/>
    <w:rsid w:val="00940852"/>
    <w:rsid w:val="0094411A"/>
    <w:rsid w:val="00974660"/>
    <w:rsid w:val="00980291"/>
    <w:rsid w:val="00985F2F"/>
    <w:rsid w:val="00A00F7D"/>
    <w:rsid w:val="00A27103"/>
    <w:rsid w:val="00A4045D"/>
    <w:rsid w:val="00A4071F"/>
    <w:rsid w:val="00A774AB"/>
    <w:rsid w:val="00A84BB5"/>
    <w:rsid w:val="00A94CCB"/>
    <w:rsid w:val="00AA4775"/>
    <w:rsid w:val="00AA7E3E"/>
    <w:rsid w:val="00AC4ED3"/>
    <w:rsid w:val="00AC5F1B"/>
    <w:rsid w:val="00AE08FA"/>
    <w:rsid w:val="00AF0BD3"/>
    <w:rsid w:val="00AF11BA"/>
    <w:rsid w:val="00AF1DDD"/>
    <w:rsid w:val="00B10361"/>
    <w:rsid w:val="00B154AF"/>
    <w:rsid w:val="00B214F2"/>
    <w:rsid w:val="00B223E5"/>
    <w:rsid w:val="00B23C95"/>
    <w:rsid w:val="00B50405"/>
    <w:rsid w:val="00B5083F"/>
    <w:rsid w:val="00B7133C"/>
    <w:rsid w:val="00B86578"/>
    <w:rsid w:val="00BA35BD"/>
    <w:rsid w:val="00BF5A77"/>
    <w:rsid w:val="00C7342B"/>
    <w:rsid w:val="00C804F7"/>
    <w:rsid w:val="00CB1AE0"/>
    <w:rsid w:val="00D110C9"/>
    <w:rsid w:val="00D17150"/>
    <w:rsid w:val="00D74109"/>
    <w:rsid w:val="00DA0051"/>
    <w:rsid w:val="00DB131F"/>
    <w:rsid w:val="00DC0457"/>
    <w:rsid w:val="00DD6047"/>
    <w:rsid w:val="00DE42DB"/>
    <w:rsid w:val="00DF287E"/>
    <w:rsid w:val="00DF7982"/>
    <w:rsid w:val="00E2369D"/>
    <w:rsid w:val="00E25DBD"/>
    <w:rsid w:val="00E3221D"/>
    <w:rsid w:val="00E5245B"/>
    <w:rsid w:val="00E74420"/>
    <w:rsid w:val="00E8169E"/>
    <w:rsid w:val="00E86150"/>
    <w:rsid w:val="00E92A29"/>
    <w:rsid w:val="00E9798D"/>
    <w:rsid w:val="00ED1BC8"/>
    <w:rsid w:val="00ED3170"/>
    <w:rsid w:val="00ED31DD"/>
    <w:rsid w:val="00EE7F35"/>
    <w:rsid w:val="00F51A07"/>
    <w:rsid w:val="00F60CE2"/>
    <w:rsid w:val="00F73551"/>
    <w:rsid w:val="00F760C6"/>
    <w:rsid w:val="00FA051C"/>
    <w:rsid w:val="00FA1B67"/>
    <w:rsid w:val="00FB368E"/>
    <w:rsid w:val="00FB52CC"/>
    <w:rsid w:val="00FC0E7A"/>
    <w:rsid w:val="00FD7186"/>
    <w:rsid w:val="00FF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0D2750D"/>
  <w15:docId w15:val="{681B1070-7DFE-4ABE-B86B-5237906E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8C6"/>
    <w:pPr>
      <w:widowControl w:val="0"/>
      <w:suppressAutoHyphens/>
    </w:pPr>
    <w:rPr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pPr>
      <w:numPr>
        <w:ilvl w:val="2"/>
        <w:numId w:val="1"/>
      </w:numPr>
      <w:spacing w:before="100" w:after="100"/>
      <w:outlineLvl w:val="2"/>
    </w:pPr>
    <w:rPr>
      <w:rFonts w:ascii="Arial" w:hAnsi="Arial" w:cs="Arial"/>
      <w:b/>
      <w:bCs/>
      <w:color w:val="000000"/>
      <w:sz w:val="27"/>
      <w:szCs w:val="27"/>
    </w:rPr>
  </w:style>
  <w:style w:type="paragraph" w:styleId="4">
    <w:name w:val="heading 4"/>
    <w:basedOn w:val="a"/>
    <w:link w:val="40"/>
    <w:uiPriority w:val="9"/>
    <w:pPr>
      <w:numPr>
        <w:ilvl w:val="3"/>
        <w:numId w:val="1"/>
      </w:numPr>
      <w:spacing w:before="100" w:after="100"/>
      <w:outlineLvl w:val="3"/>
    </w:pPr>
    <w:rPr>
      <w:rFonts w:ascii="Arial" w:hAnsi="Arial" w:cs="Arial"/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="Cambria" w:hAnsi="Cambria" w:cs="Mangal"/>
      <w:b/>
      <w:bCs/>
      <w:kern w:val="32"/>
      <w:sz w:val="29"/>
      <w:szCs w:val="29"/>
      <w:lang w:eastAsia="hi-IN" w:bidi="hi-IN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="Cambria" w:hAnsi="Cambria" w:cs="Mangal"/>
      <w:b/>
      <w:bCs/>
      <w:i/>
      <w:iCs/>
      <w:sz w:val="25"/>
      <w:szCs w:val="25"/>
      <w:lang w:eastAsia="hi-IN" w:bidi="hi-IN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="Cambria" w:hAnsi="Cambria" w:cs="Mangal"/>
      <w:b/>
      <w:bCs/>
      <w:sz w:val="23"/>
      <w:szCs w:val="23"/>
      <w:lang w:eastAsia="hi-IN" w:bidi="hi-IN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="Calibri" w:hAnsi="Calibri" w:cs="Mangal"/>
      <w:b/>
      <w:bCs/>
      <w:sz w:val="25"/>
      <w:szCs w:val="25"/>
      <w:lang w:eastAsia="hi-IN" w:bidi="hi-IN"/>
    </w:rPr>
  </w:style>
  <w:style w:type="paragraph" w:styleId="a3">
    <w:name w:val="Normal (Web)"/>
    <w:basedOn w:val="a"/>
    <w:uiPriority w:val="99"/>
    <w:pPr>
      <w:spacing w:before="100" w:after="100"/>
    </w:pPr>
    <w:rPr>
      <w:color w:val="000000"/>
    </w:rPr>
  </w:style>
  <w:style w:type="character" w:customStyle="1" w:styleId="WW8Num1z0">
    <w:name w:val="WW8Num1z0"/>
    <w:rPr>
      <w:rFonts w:ascii="Symbol" w:hAnsi="Symbol"/>
      <w:color w:val="auto"/>
      <w:sz w:val="20"/>
      <w:lang w:val="ru-RU"/>
    </w:rPr>
  </w:style>
  <w:style w:type="character" w:customStyle="1" w:styleId="WW8Num1z1">
    <w:name w:val="WW8Num1z1"/>
    <w:rPr>
      <w:rFonts w:ascii="Courier New" w:hAnsi="Courier New"/>
      <w:color w:val="auto"/>
      <w:sz w:val="20"/>
      <w:lang w:val="ru-RU"/>
    </w:rPr>
  </w:style>
  <w:style w:type="character" w:customStyle="1" w:styleId="WW8Num1z2">
    <w:name w:val="WW8Num1z2"/>
    <w:rPr>
      <w:rFonts w:ascii="Wingdings" w:hAnsi="Wingdings"/>
      <w:color w:val="auto"/>
      <w:sz w:val="20"/>
      <w:lang w:val="ru-RU"/>
    </w:rPr>
  </w:style>
  <w:style w:type="character" w:customStyle="1" w:styleId="Absatz-Standardschriftart">
    <w:name w:val="Absatz-Standardschriftart"/>
  </w:style>
  <w:style w:type="character" w:customStyle="1" w:styleId="RTFNum21">
    <w:name w:val="RTF_Num 2 1"/>
    <w:rPr>
      <w:rFonts w:ascii="Symbol" w:hAnsi="Symbol"/>
      <w:color w:val="auto"/>
      <w:sz w:val="20"/>
      <w:lang w:val="ru-RU"/>
    </w:rPr>
  </w:style>
  <w:style w:type="character" w:customStyle="1" w:styleId="RTFNum22">
    <w:name w:val="RTF_Num 2 2"/>
    <w:rPr>
      <w:rFonts w:ascii="Courier New" w:hAnsi="Courier New"/>
      <w:color w:val="auto"/>
      <w:sz w:val="20"/>
      <w:lang w:val="ru-RU"/>
    </w:rPr>
  </w:style>
  <w:style w:type="character" w:customStyle="1" w:styleId="RTFNum23">
    <w:name w:val="RTF_Num 2 3"/>
    <w:rPr>
      <w:rFonts w:ascii="Wingdings" w:hAnsi="Wingdings"/>
      <w:color w:val="auto"/>
      <w:sz w:val="20"/>
      <w:lang w:val="ru-RU"/>
    </w:rPr>
  </w:style>
  <w:style w:type="character" w:customStyle="1" w:styleId="RTFNum24">
    <w:name w:val="RTF_Num 2 4"/>
    <w:rPr>
      <w:rFonts w:ascii="Symbol" w:hAnsi="Symbol"/>
      <w:color w:val="auto"/>
      <w:sz w:val="20"/>
      <w:lang w:val="ru-RU"/>
    </w:rPr>
  </w:style>
  <w:style w:type="character" w:customStyle="1" w:styleId="RTFNum25">
    <w:name w:val="RTF_Num 2 5"/>
    <w:rPr>
      <w:rFonts w:ascii="Courier New" w:hAnsi="Courier New"/>
      <w:color w:val="auto"/>
      <w:sz w:val="20"/>
      <w:lang w:val="ru-RU"/>
    </w:rPr>
  </w:style>
  <w:style w:type="character" w:customStyle="1" w:styleId="RTFNum26">
    <w:name w:val="RTF_Num 2 6"/>
    <w:rPr>
      <w:rFonts w:ascii="Wingdings" w:hAnsi="Wingdings"/>
      <w:color w:val="auto"/>
      <w:sz w:val="20"/>
      <w:lang w:val="ru-RU"/>
    </w:rPr>
  </w:style>
  <w:style w:type="character" w:customStyle="1" w:styleId="RTFNum27">
    <w:name w:val="RTF_Num 2 7"/>
    <w:rPr>
      <w:rFonts w:ascii="Symbol" w:hAnsi="Symbol"/>
      <w:color w:val="auto"/>
      <w:sz w:val="20"/>
      <w:lang w:val="ru-RU"/>
    </w:rPr>
  </w:style>
  <w:style w:type="character" w:customStyle="1" w:styleId="RTFNum28">
    <w:name w:val="RTF_Num 2 8"/>
    <w:rPr>
      <w:rFonts w:ascii="Courier New" w:hAnsi="Courier New"/>
      <w:color w:val="auto"/>
      <w:sz w:val="20"/>
      <w:lang w:val="ru-RU"/>
    </w:rPr>
  </w:style>
  <w:style w:type="character" w:customStyle="1" w:styleId="RTFNum29">
    <w:name w:val="RTF_Num 2 9"/>
    <w:rPr>
      <w:rFonts w:ascii="Wingdings" w:hAnsi="Wingdings"/>
      <w:color w:val="auto"/>
      <w:sz w:val="20"/>
      <w:lang w:val="ru-RU"/>
    </w:rPr>
  </w:style>
  <w:style w:type="character" w:customStyle="1" w:styleId="WW-RTFNum21">
    <w:name w:val="WW-RTF_Num 2 1"/>
  </w:style>
  <w:style w:type="character" w:customStyle="1" w:styleId="WW-RTFNum22">
    <w:name w:val="WW-RTF_Num 2 2"/>
  </w:style>
  <w:style w:type="character" w:customStyle="1" w:styleId="WW-RTFNum23">
    <w:name w:val="WW-RTF_Num 2 3"/>
  </w:style>
  <w:style w:type="character" w:customStyle="1" w:styleId="WW-RTFNum24">
    <w:name w:val="WW-RTF_Num 2 4"/>
  </w:style>
  <w:style w:type="character" w:customStyle="1" w:styleId="WW-RTFNum25">
    <w:name w:val="WW-RTF_Num 2 5"/>
  </w:style>
  <w:style w:type="character" w:customStyle="1" w:styleId="WW-RTFNum26">
    <w:name w:val="WW-RTF_Num 2 6"/>
  </w:style>
  <w:style w:type="character" w:customStyle="1" w:styleId="WW-RTFNum27">
    <w:name w:val="WW-RTF_Num 2 7"/>
  </w:style>
  <w:style w:type="character" w:customStyle="1" w:styleId="WW-RTFNum28">
    <w:name w:val="WW-RTF_Num 2 8"/>
  </w:style>
  <w:style w:type="character" w:customStyle="1" w:styleId="WW-RTFNum29">
    <w:name w:val="WW-RTF_Num 2 9"/>
  </w:style>
  <w:style w:type="character" w:customStyle="1" w:styleId="RTFNum31">
    <w:name w:val="RTF_Num 3 1"/>
    <w:rPr>
      <w:rFonts w:ascii="Times New Roman" w:hAnsi="Times New Roman"/>
      <w:color w:val="auto"/>
      <w:sz w:val="20"/>
      <w:lang w:val="ru-RU"/>
    </w:rPr>
  </w:style>
  <w:style w:type="character" w:customStyle="1" w:styleId="RTFNum32">
    <w:name w:val="RTF_Num 3 2"/>
    <w:rPr>
      <w:rFonts w:ascii="Times New Roman" w:hAnsi="Times New Roman"/>
      <w:color w:val="auto"/>
      <w:sz w:val="20"/>
      <w:lang w:val="ru-RU"/>
    </w:rPr>
  </w:style>
  <w:style w:type="character" w:customStyle="1" w:styleId="RTFNum33">
    <w:name w:val="RTF_Num 3 3"/>
    <w:rPr>
      <w:rFonts w:ascii="Times New Roman" w:hAnsi="Times New Roman"/>
      <w:color w:val="auto"/>
      <w:sz w:val="20"/>
      <w:lang w:val="ru-RU"/>
    </w:rPr>
  </w:style>
  <w:style w:type="character" w:customStyle="1" w:styleId="RTFNum34">
    <w:name w:val="RTF_Num 3 4"/>
    <w:rPr>
      <w:rFonts w:ascii="Times New Roman" w:hAnsi="Times New Roman"/>
      <w:color w:val="auto"/>
      <w:sz w:val="20"/>
      <w:lang w:val="ru-RU"/>
    </w:rPr>
  </w:style>
  <w:style w:type="character" w:customStyle="1" w:styleId="RTFNum35">
    <w:name w:val="RTF_Num 3 5"/>
    <w:rPr>
      <w:rFonts w:ascii="Times New Roman" w:hAnsi="Times New Roman"/>
      <w:color w:val="auto"/>
      <w:sz w:val="20"/>
      <w:lang w:val="ru-RU"/>
    </w:rPr>
  </w:style>
  <w:style w:type="character" w:customStyle="1" w:styleId="RTFNum36">
    <w:name w:val="RTF_Num 3 6"/>
    <w:rPr>
      <w:rFonts w:ascii="Times New Roman" w:hAnsi="Times New Roman"/>
      <w:color w:val="auto"/>
      <w:sz w:val="20"/>
      <w:lang w:val="ru-RU"/>
    </w:rPr>
  </w:style>
  <w:style w:type="character" w:customStyle="1" w:styleId="RTFNum37">
    <w:name w:val="RTF_Num 3 7"/>
    <w:rPr>
      <w:rFonts w:ascii="Times New Roman" w:hAnsi="Times New Roman"/>
      <w:color w:val="auto"/>
      <w:sz w:val="20"/>
      <w:lang w:val="ru-RU"/>
    </w:rPr>
  </w:style>
  <w:style w:type="character" w:customStyle="1" w:styleId="RTFNum38">
    <w:name w:val="RTF_Num 3 8"/>
    <w:rPr>
      <w:rFonts w:ascii="Times New Roman" w:hAnsi="Times New Roman"/>
      <w:color w:val="auto"/>
      <w:sz w:val="20"/>
      <w:lang w:val="ru-RU"/>
    </w:rPr>
  </w:style>
  <w:style w:type="character" w:customStyle="1" w:styleId="RTFNum39">
    <w:name w:val="RTF_Num 3 9"/>
    <w:rPr>
      <w:rFonts w:ascii="Times New Roman" w:hAnsi="Times New Roman"/>
      <w:color w:val="auto"/>
      <w:sz w:val="20"/>
      <w:lang w:val="ru-RU"/>
    </w:rPr>
  </w:style>
  <w:style w:type="character" w:customStyle="1" w:styleId="RTFNum41">
    <w:name w:val="RTF_Num 4 1"/>
    <w:rPr>
      <w:rFonts w:ascii="Times New Roman" w:hAnsi="Times New Roman"/>
      <w:color w:val="auto"/>
      <w:sz w:val="20"/>
      <w:lang w:val="ru-RU"/>
    </w:rPr>
  </w:style>
  <w:style w:type="character" w:customStyle="1" w:styleId="RTFNum42">
    <w:name w:val="RTF_Num 4 2"/>
    <w:rPr>
      <w:rFonts w:ascii="Times New Roman" w:hAnsi="Times New Roman"/>
      <w:color w:val="auto"/>
      <w:sz w:val="20"/>
      <w:lang w:val="ru-RU"/>
    </w:rPr>
  </w:style>
  <w:style w:type="character" w:customStyle="1" w:styleId="RTFNum43">
    <w:name w:val="RTF_Num 4 3"/>
    <w:rPr>
      <w:rFonts w:ascii="Times New Roman" w:hAnsi="Times New Roman"/>
      <w:color w:val="auto"/>
      <w:sz w:val="20"/>
      <w:lang w:val="ru-RU"/>
    </w:rPr>
  </w:style>
  <w:style w:type="character" w:customStyle="1" w:styleId="RTFNum44">
    <w:name w:val="RTF_Num 4 4"/>
    <w:rPr>
      <w:rFonts w:ascii="Times New Roman" w:hAnsi="Times New Roman"/>
      <w:color w:val="auto"/>
      <w:sz w:val="20"/>
      <w:lang w:val="ru-RU"/>
    </w:rPr>
  </w:style>
  <w:style w:type="character" w:customStyle="1" w:styleId="RTFNum45">
    <w:name w:val="RTF_Num 4 5"/>
    <w:rPr>
      <w:rFonts w:ascii="Times New Roman" w:hAnsi="Times New Roman"/>
      <w:color w:val="auto"/>
      <w:sz w:val="20"/>
      <w:lang w:val="ru-RU"/>
    </w:rPr>
  </w:style>
  <w:style w:type="character" w:customStyle="1" w:styleId="RTFNum46">
    <w:name w:val="RTF_Num 4 6"/>
    <w:rPr>
      <w:rFonts w:ascii="Times New Roman" w:hAnsi="Times New Roman"/>
      <w:color w:val="auto"/>
      <w:sz w:val="20"/>
      <w:lang w:val="ru-RU"/>
    </w:rPr>
  </w:style>
  <w:style w:type="character" w:customStyle="1" w:styleId="RTFNum47">
    <w:name w:val="RTF_Num 4 7"/>
    <w:rPr>
      <w:rFonts w:ascii="Times New Roman" w:hAnsi="Times New Roman"/>
      <w:color w:val="auto"/>
      <w:sz w:val="20"/>
      <w:lang w:val="ru-RU"/>
    </w:rPr>
  </w:style>
  <w:style w:type="character" w:customStyle="1" w:styleId="RTFNum48">
    <w:name w:val="RTF_Num 4 8"/>
    <w:rPr>
      <w:rFonts w:ascii="Times New Roman" w:hAnsi="Times New Roman"/>
      <w:color w:val="auto"/>
      <w:sz w:val="20"/>
      <w:lang w:val="ru-RU"/>
    </w:rPr>
  </w:style>
  <w:style w:type="character" w:customStyle="1" w:styleId="RTFNum49">
    <w:name w:val="RTF_Num 4 9"/>
    <w:rPr>
      <w:rFonts w:ascii="Times New Roman" w:hAnsi="Times New Roman"/>
      <w:color w:val="auto"/>
      <w:sz w:val="20"/>
      <w:lang w:val="ru-RU"/>
    </w:rPr>
  </w:style>
  <w:style w:type="character" w:customStyle="1" w:styleId="RTFNum51">
    <w:name w:val="RTF_Num 5 1"/>
    <w:rPr>
      <w:rFonts w:ascii="Times New Roman" w:hAnsi="Times New Roman"/>
      <w:color w:val="auto"/>
      <w:sz w:val="20"/>
      <w:lang w:val="ru-RU"/>
    </w:rPr>
  </w:style>
  <w:style w:type="character" w:customStyle="1" w:styleId="RTFNum52">
    <w:name w:val="RTF_Num 5 2"/>
    <w:rPr>
      <w:rFonts w:ascii="Times New Roman" w:hAnsi="Times New Roman"/>
      <w:color w:val="auto"/>
      <w:sz w:val="20"/>
      <w:lang w:val="ru-RU"/>
    </w:rPr>
  </w:style>
  <w:style w:type="character" w:customStyle="1" w:styleId="RTFNum53">
    <w:name w:val="RTF_Num 5 3"/>
    <w:rPr>
      <w:rFonts w:ascii="Times New Roman" w:hAnsi="Times New Roman"/>
      <w:color w:val="auto"/>
      <w:sz w:val="20"/>
      <w:lang w:val="ru-RU"/>
    </w:rPr>
  </w:style>
  <w:style w:type="character" w:customStyle="1" w:styleId="RTFNum54">
    <w:name w:val="RTF_Num 5 4"/>
    <w:rPr>
      <w:rFonts w:ascii="Times New Roman" w:hAnsi="Times New Roman"/>
      <w:color w:val="auto"/>
      <w:sz w:val="20"/>
      <w:lang w:val="ru-RU"/>
    </w:rPr>
  </w:style>
  <w:style w:type="character" w:customStyle="1" w:styleId="RTFNum55">
    <w:name w:val="RTF_Num 5 5"/>
    <w:rPr>
      <w:rFonts w:ascii="Times New Roman" w:hAnsi="Times New Roman"/>
      <w:color w:val="auto"/>
      <w:sz w:val="20"/>
      <w:lang w:val="ru-RU"/>
    </w:rPr>
  </w:style>
  <w:style w:type="character" w:customStyle="1" w:styleId="RTFNum56">
    <w:name w:val="RTF_Num 5 6"/>
    <w:rPr>
      <w:rFonts w:ascii="Times New Roman" w:hAnsi="Times New Roman"/>
      <w:color w:val="auto"/>
      <w:sz w:val="20"/>
      <w:lang w:val="ru-RU"/>
    </w:rPr>
  </w:style>
  <w:style w:type="character" w:customStyle="1" w:styleId="RTFNum57">
    <w:name w:val="RTF_Num 5 7"/>
    <w:rPr>
      <w:rFonts w:ascii="Times New Roman" w:hAnsi="Times New Roman"/>
      <w:color w:val="auto"/>
      <w:sz w:val="20"/>
      <w:lang w:val="ru-RU"/>
    </w:rPr>
  </w:style>
  <w:style w:type="character" w:customStyle="1" w:styleId="RTFNum58">
    <w:name w:val="RTF_Num 5 8"/>
    <w:rPr>
      <w:rFonts w:ascii="Times New Roman" w:hAnsi="Times New Roman"/>
      <w:color w:val="auto"/>
      <w:sz w:val="20"/>
      <w:lang w:val="ru-RU"/>
    </w:rPr>
  </w:style>
  <w:style w:type="character" w:customStyle="1" w:styleId="RTFNum59">
    <w:name w:val="RTF_Num 5 9"/>
    <w:rPr>
      <w:rFonts w:ascii="Times New Roman" w:hAnsi="Times New Roman"/>
      <w:color w:val="auto"/>
      <w:sz w:val="20"/>
      <w:lang w:val="ru-RU"/>
    </w:rPr>
  </w:style>
  <w:style w:type="character" w:customStyle="1" w:styleId="RTFNum61">
    <w:name w:val="RTF_Num 6 1"/>
    <w:rPr>
      <w:rFonts w:ascii="Times New Roman" w:hAnsi="Times New Roman"/>
      <w:color w:val="auto"/>
      <w:sz w:val="20"/>
      <w:lang w:val="ru-RU"/>
    </w:rPr>
  </w:style>
  <w:style w:type="character" w:customStyle="1" w:styleId="RTFNum62">
    <w:name w:val="RTF_Num 6 2"/>
    <w:rPr>
      <w:rFonts w:ascii="Times New Roman" w:hAnsi="Times New Roman"/>
      <w:color w:val="auto"/>
      <w:sz w:val="20"/>
      <w:lang w:val="ru-RU"/>
    </w:rPr>
  </w:style>
  <w:style w:type="character" w:customStyle="1" w:styleId="RTFNum63">
    <w:name w:val="RTF_Num 6 3"/>
    <w:rPr>
      <w:rFonts w:ascii="Times New Roman" w:hAnsi="Times New Roman"/>
      <w:color w:val="auto"/>
      <w:sz w:val="20"/>
      <w:lang w:val="ru-RU"/>
    </w:rPr>
  </w:style>
  <w:style w:type="character" w:customStyle="1" w:styleId="RTFNum64">
    <w:name w:val="RTF_Num 6 4"/>
    <w:rPr>
      <w:rFonts w:ascii="Times New Roman" w:hAnsi="Times New Roman"/>
      <w:color w:val="auto"/>
      <w:sz w:val="20"/>
      <w:lang w:val="ru-RU"/>
    </w:rPr>
  </w:style>
  <w:style w:type="character" w:customStyle="1" w:styleId="RTFNum65">
    <w:name w:val="RTF_Num 6 5"/>
    <w:rPr>
      <w:rFonts w:ascii="Times New Roman" w:hAnsi="Times New Roman"/>
      <w:color w:val="auto"/>
      <w:sz w:val="20"/>
      <w:lang w:val="ru-RU"/>
    </w:rPr>
  </w:style>
  <w:style w:type="character" w:customStyle="1" w:styleId="RTFNum66">
    <w:name w:val="RTF_Num 6 6"/>
    <w:rPr>
      <w:rFonts w:ascii="Times New Roman" w:hAnsi="Times New Roman"/>
      <w:color w:val="auto"/>
      <w:sz w:val="20"/>
      <w:lang w:val="ru-RU"/>
    </w:rPr>
  </w:style>
  <w:style w:type="character" w:customStyle="1" w:styleId="RTFNum67">
    <w:name w:val="RTF_Num 6 7"/>
    <w:rPr>
      <w:rFonts w:ascii="Times New Roman" w:hAnsi="Times New Roman"/>
      <w:color w:val="auto"/>
      <w:sz w:val="20"/>
      <w:lang w:val="ru-RU"/>
    </w:rPr>
  </w:style>
  <w:style w:type="character" w:customStyle="1" w:styleId="RTFNum68">
    <w:name w:val="RTF_Num 6 8"/>
    <w:rPr>
      <w:rFonts w:ascii="Times New Roman" w:hAnsi="Times New Roman"/>
      <w:color w:val="auto"/>
      <w:sz w:val="20"/>
      <w:lang w:val="ru-RU"/>
    </w:rPr>
  </w:style>
  <w:style w:type="character" w:customStyle="1" w:styleId="RTFNum69">
    <w:name w:val="RTF_Num 6 9"/>
    <w:rPr>
      <w:rFonts w:ascii="Times New Roman" w:hAnsi="Times New Roman"/>
      <w:color w:val="auto"/>
      <w:sz w:val="20"/>
      <w:lang w:val="ru-RU"/>
    </w:rPr>
  </w:style>
  <w:style w:type="character" w:customStyle="1" w:styleId="RTFNum71">
    <w:name w:val="RTF_Num 7 1"/>
    <w:rPr>
      <w:rFonts w:ascii="Times New Roman" w:hAnsi="Times New Roman"/>
      <w:color w:val="auto"/>
      <w:sz w:val="20"/>
      <w:lang w:val="ru-RU"/>
    </w:rPr>
  </w:style>
  <w:style w:type="character" w:customStyle="1" w:styleId="RTFNum72">
    <w:name w:val="RTF_Num 7 2"/>
    <w:rPr>
      <w:rFonts w:ascii="Times New Roman" w:hAnsi="Times New Roman"/>
      <w:color w:val="auto"/>
      <w:sz w:val="20"/>
      <w:lang w:val="ru-RU"/>
    </w:rPr>
  </w:style>
  <w:style w:type="character" w:customStyle="1" w:styleId="RTFNum73">
    <w:name w:val="RTF_Num 7 3"/>
    <w:rPr>
      <w:rFonts w:ascii="Times New Roman" w:hAnsi="Times New Roman"/>
      <w:color w:val="auto"/>
      <w:sz w:val="20"/>
      <w:lang w:val="ru-RU"/>
    </w:rPr>
  </w:style>
  <w:style w:type="character" w:customStyle="1" w:styleId="RTFNum74">
    <w:name w:val="RTF_Num 7 4"/>
    <w:rPr>
      <w:rFonts w:ascii="Times New Roman" w:hAnsi="Times New Roman"/>
      <w:color w:val="auto"/>
      <w:sz w:val="20"/>
      <w:lang w:val="ru-RU"/>
    </w:rPr>
  </w:style>
  <w:style w:type="character" w:customStyle="1" w:styleId="RTFNum75">
    <w:name w:val="RTF_Num 7 5"/>
    <w:rPr>
      <w:rFonts w:ascii="Times New Roman" w:hAnsi="Times New Roman"/>
      <w:color w:val="auto"/>
      <w:sz w:val="20"/>
      <w:lang w:val="ru-RU"/>
    </w:rPr>
  </w:style>
  <w:style w:type="character" w:customStyle="1" w:styleId="RTFNum76">
    <w:name w:val="RTF_Num 7 6"/>
    <w:rPr>
      <w:rFonts w:ascii="Times New Roman" w:hAnsi="Times New Roman"/>
      <w:color w:val="auto"/>
      <w:sz w:val="20"/>
      <w:lang w:val="ru-RU"/>
    </w:rPr>
  </w:style>
  <w:style w:type="character" w:customStyle="1" w:styleId="RTFNum77">
    <w:name w:val="RTF_Num 7 7"/>
    <w:rPr>
      <w:rFonts w:ascii="Times New Roman" w:hAnsi="Times New Roman"/>
      <w:color w:val="auto"/>
      <w:sz w:val="20"/>
      <w:lang w:val="ru-RU"/>
    </w:rPr>
  </w:style>
  <w:style w:type="character" w:customStyle="1" w:styleId="RTFNum78">
    <w:name w:val="RTF_Num 7 8"/>
    <w:rPr>
      <w:rFonts w:ascii="Times New Roman" w:hAnsi="Times New Roman"/>
      <w:color w:val="auto"/>
      <w:sz w:val="20"/>
      <w:lang w:val="ru-RU"/>
    </w:rPr>
  </w:style>
  <w:style w:type="character" w:customStyle="1" w:styleId="RTFNum79">
    <w:name w:val="RTF_Num 7 9"/>
    <w:rPr>
      <w:rFonts w:ascii="Times New Roman" w:hAnsi="Times New Roman"/>
      <w:color w:val="auto"/>
      <w:sz w:val="20"/>
      <w:lang w:val="ru-RU"/>
    </w:rPr>
  </w:style>
  <w:style w:type="character" w:customStyle="1" w:styleId="RTFNum81">
    <w:name w:val="RTF_Num 8 1"/>
    <w:rPr>
      <w:rFonts w:ascii="Times New Roman" w:hAnsi="Times New Roman"/>
      <w:color w:val="auto"/>
      <w:sz w:val="20"/>
      <w:lang w:val="ru-RU"/>
    </w:rPr>
  </w:style>
  <w:style w:type="character" w:customStyle="1" w:styleId="RTFNum82">
    <w:name w:val="RTF_Num 8 2"/>
    <w:rPr>
      <w:rFonts w:ascii="Times New Roman" w:hAnsi="Times New Roman"/>
      <w:color w:val="auto"/>
      <w:sz w:val="20"/>
      <w:lang w:val="ru-RU"/>
    </w:rPr>
  </w:style>
  <w:style w:type="character" w:customStyle="1" w:styleId="RTFNum83">
    <w:name w:val="RTF_Num 8 3"/>
    <w:rPr>
      <w:rFonts w:ascii="Times New Roman" w:hAnsi="Times New Roman"/>
      <w:color w:val="auto"/>
      <w:sz w:val="20"/>
      <w:lang w:val="ru-RU"/>
    </w:rPr>
  </w:style>
  <w:style w:type="character" w:customStyle="1" w:styleId="RTFNum84">
    <w:name w:val="RTF_Num 8 4"/>
    <w:rPr>
      <w:rFonts w:ascii="Times New Roman" w:hAnsi="Times New Roman"/>
      <w:color w:val="auto"/>
      <w:sz w:val="20"/>
      <w:lang w:val="ru-RU"/>
    </w:rPr>
  </w:style>
  <w:style w:type="character" w:customStyle="1" w:styleId="RTFNum85">
    <w:name w:val="RTF_Num 8 5"/>
    <w:rPr>
      <w:rFonts w:ascii="Times New Roman" w:hAnsi="Times New Roman"/>
      <w:color w:val="auto"/>
      <w:sz w:val="20"/>
      <w:lang w:val="ru-RU"/>
    </w:rPr>
  </w:style>
  <w:style w:type="character" w:customStyle="1" w:styleId="RTFNum86">
    <w:name w:val="RTF_Num 8 6"/>
    <w:rPr>
      <w:rFonts w:ascii="Times New Roman" w:hAnsi="Times New Roman"/>
      <w:color w:val="auto"/>
      <w:sz w:val="20"/>
      <w:lang w:val="ru-RU"/>
    </w:rPr>
  </w:style>
  <w:style w:type="character" w:customStyle="1" w:styleId="RTFNum87">
    <w:name w:val="RTF_Num 8 7"/>
    <w:rPr>
      <w:rFonts w:ascii="Times New Roman" w:hAnsi="Times New Roman"/>
      <w:color w:val="auto"/>
      <w:sz w:val="20"/>
      <w:lang w:val="ru-RU"/>
    </w:rPr>
  </w:style>
  <w:style w:type="character" w:customStyle="1" w:styleId="RTFNum88">
    <w:name w:val="RTF_Num 8 8"/>
    <w:rPr>
      <w:rFonts w:ascii="Times New Roman" w:hAnsi="Times New Roman"/>
      <w:color w:val="auto"/>
      <w:sz w:val="20"/>
      <w:lang w:val="ru-RU"/>
    </w:rPr>
  </w:style>
  <w:style w:type="character" w:customStyle="1" w:styleId="RTFNum89">
    <w:name w:val="RTF_Num 8 9"/>
    <w:rPr>
      <w:rFonts w:ascii="Times New Roman" w:hAnsi="Times New Roman"/>
      <w:color w:val="auto"/>
      <w:sz w:val="20"/>
      <w:lang w:val="ru-RU"/>
    </w:rPr>
  </w:style>
  <w:style w:type="character" w:customStyle="1" w:styleId="RTFNum91">
    <w:name w:val="RTF_Num 9 1"/>
    <w:rPr>
      <w:rFonts w:ascii="Symbol" w:hAnsi="Symbol"/>
      <w:color w:val="auto"/>
      <w:sz w:val="20"/>
      <w:lang w:val="ru-RU"/>
    </w:rPr>
  </w:style>
  <w:style w:type="character" w:customStyle="1" w:styleId="RTFNum92">
    <w:name w:val="RTF_Num 9 2"/>
    <w:rPr>
      <w:rFonts w:ascii="Courier New" w:hAnsi="Courier New"/>
      <w:color w:val="auto"/>
      <w:sz w:val="20"/>
      <w:lang w:val="ru-RU"/>
    </w:rPr>
  </w:style>
  <w:style w:type="character" w:customStyle="1" w:styleId="RTFNum93">
    <w:name w:val="RTF_Num 9 3"/>
    <w:rPr>
      <w:rFonts w:ascii="Wingdings" w:hAnsi="Wingdings"/>
      <w:color w:val="auto"/>
      <w:sz w:val="20"/>
      <w:lang w:val="ru-RU"/>
    </w:rPr>
  </w:style>
  <w:style w:type="character" w:customStyle="1" w:styleId="RTFNum94">
    <w:name w:val="RTF_Num 9 4"/>
    <w:rPr>
      <w:rFonts w:ascii="Symbol" w:hAnsi="Symbol"/>
      <w:color w:val="auto"/>
      <w:sz w:val="20"/>
      <w:lang w:val="ru-RU"/>
    </w:rPr>
  </w:style>
  <w:style w:type="character" w:customStyle="1" w:styleId="RTFNum95">
    <w:name w:val="RTF_Num 9 5"/>
    <w:rPr>
      <w:rFonts w:ascii="Courier New" w:hAnsi="Courier New"/>
      <w:color w:val="auto"/>
      <w:sz w:val="20"/>
      <w:lang w:val="ru-RU"/>
    </w:rPr>
  </w:style>
  <w:style w:type="character" w:customStyle="1" w:styleId="RTFNum96">
    <w:name w:val="RTF_Num 9 6"/>
    <w:rPr>
      <w:rFonts w:ascii="Wingdings" w:hAnsi="Wingdings"/>
      <w:color w:val="auto"/>
      <w:sz w:val="20"/>
      <w:lang w:val="ru-RU"/>
    </w:rPr>
  </w:style>
  <w:style w:type="character" w:customStyle="1" w:styleId="RTFNum97">
    <w:name w:val="RTF_Num 9 7"/>
    <w:rPr>
      <w:rFonts w:ascii="Symbol" w:hAnsi="Symbol"/>
      <w:color w:val="auto"/>
      <w:sz w:val="20"/>
      <w:lang w:val="ru-RU"/>
    </w:rPr>
  </w:style>
  <w:style w:type="character" w:customStyle="1" w:styleId="RTFNum98">
    <w:name w:val="RTF_Num 9 8"/>
    <w:rPr>
      <w:rFonts w:ascii="Courier New" w:hAnsi="Courier New"/>
      <w:color w:val="auto"/>
      <w:sz w:val="20"/>
      <w:lang w:val="ru-RU"/>
    </w:rPr>
  </w:style>
  <w:style w:type="character" w:customStyle="1" w:styleId="RTFNum99">
    <w:name w:val="RTF_Num 9 9"/>
    <w:rPr>
      <w:rFonts w:ascii="Wingdings" w:hAnsi="Wingdings"/>
      <w:color w:val="auto"/>
      <w:sz w:val="20"/>
      <w:lang w:val="ru-RU"/>
    </w:rPr>
  </w:style>
  <w:style w:type="character" w:customStyle="1" w:styleId="RTFNum101">
    <w:name w:val="RTF_Num 10 1"/>
    <w:rPr>
      <w:rFonts w:ascii="Times New Roman" w:hAnsi="Times New Roman"/>
      <w:color w:val="auto"/>
      <w:sz w:val="20"/>
      <w:lang w:val="ru-RU"/>
    </w:rPr>
  </w:style>
  <w:style w:type="character" w:customStyle="1" w:styleId="RTFNum102">
    <w:name w:val="RTF_Num 10 2"/>
    <w:rPr>
      <w:rFonts w:ascii="Times New Roman" w:hAnsi="Times New Roman"/>
      <w:color w:val="auto"/>
      <w:sz w:val="20"/>
      <w:lang w:val="ru-RU"/>
    </w:rPr>
  </w:style>
  <w:style w:type="character" w:customStyle="1" w:styleId="RTFNum103">
    <w:name w:val="RTF_Num 10 3"/>
    <w:rPr>
      <w:rFonts w:ascii="Times New Roman" w:hAnsi="Times New Roman"/>
      <w:color w:val="auto"/>
      <w:sz w:val="20"/>
      <w:lang w:val="ru-RU"/>
    </w:rPr>
  </w:style>
  <w:style w:type="character" w:customStyle="1" w:styleId="RTFNum104">
    <w:name w:val="RTF_Num 10 4"/>
    <w:rPr>
      <w:rFonts w:ascii="Times New Roman" w:hAnsi="Times New Roman"/>
      <w:color w:val="auto"/>
      <w:sz w:val="20"/>
      <w:lang w:val="ru-RU"/>
    </w:rPr>
  </w:style>
  <w:style w:type="character" w:customStyle="1" w:styleId="RTFNum105">
    <w:name w:val="RTF_Num 10 5"/>
    <w:rPr>
      <w:rFonts w:ascii="Times New Roman" w:hAnsi="Times New Roman"/>
      <w:color w:val="auto"/>
      <w:sz w:val="20"/>
      <w:lang w:val="ru-RU"/>
    </w:rPr>
  </w:style>
  <w:style w:type="character" w:customStyle="1" w:styleId="RTFNum106">
    <w:name w:val="RTF_Num 10 6"/>
    <w:rPr>
      <w:rFonts w:ascii="Times New Roman" w:hAnsi="Times New Roman"/>
      <w:color w:val="auto"/>
      <w:sz w:val="20"/>
      <w:lang w:val="ru-RU"/>
    </w:rPr>
  </w:style>
  <w:style w:type="character" w:customStyle="1" w:styleId="RTFNum107">
    <w:name w:val="RTF_Num 10 7"/>
    <w:rPr>
      <w:rFonts w:ascii="Times New Roman" w:hAnsi="Times New Roman"/>
      <w:color w:val="auto"/>
      <w:sz w:val="20"/>
      <w:lang w:val="ru-RU"/>
    </w:rPr>
  </w:style>
  <w:style w:type="character" w:customStyle="1" w:styleId="RTFNum108">
    <w:name w:val="RTF_Num 10 8"/>
    <w:rPr>
      <w:rFonts w:ascii="Times New Roman" w:hAnsi="Times New Roman"/>
      <w:color w:val="auto"/>
      <w:sz w:val="20"/>
      <w:lang w:val="ru-RU"/>
    </w:rPr>
  </w:style>
  <w:style w:type="character" w:customStyle="1" w:styleId="RTFNum109">
    <w:name w:val="RTF_Num 10 9"/>
    <w:rPr>
      <w:rFonts w:ascii="Times New Roman" w:hAnsi="Times New Roman"/>
      <w:color w:val="auto"/>
      <w:sz w:val="20"/>
      <w:lang w:val="ru-RU"/>
    </w:rPr>
  </w:style>
  <w:style w:type="character" w:customStyle="1" w:styleId="RTFNum111">
    <w:name w:val="RTF_Num 11 1"/>
    <w:rPr>
      <w:rFonts w:ascii="Times New Roman" w:hAnsi="Times New Roman"/>
      <w:color w:val="auto"/>
      <w:sz w:val="20"/>
      <w:lang w:val="ru-RU"/>
    </w:rPr>
  </w:style>
  <w:style w:type="character" w:customStyle="1" w:styleId="RTFNum112">
    <w:name w:val="RTF_Num 11 2"/>
    <w:rPr>
      <w:rFonts w:ascii="Wingdings" w:hAnsi="Wingdings"/>
      <w:color w:val="auto"/>
      <w:sz w:val="20"/>
      <w:lang w:val="ru-RU"/>
    </w:rPr>
  </w:style>
  <w:style w:type="character" w:customStyle="1" w:styleId="RTFNum113">
    <w:name w:val="RTF_Num 11 3"/>
    <w:rPr>
      <w:rFonts w:ascii="Times New Roman" w:hAnsi="Times New Roman"/>
      <w:color w:val="auto"/>
      <w:sz w:val="20"/>
      <w:lang w:val="ru-RU"/>
    </w:rPr>
  </w:style>
  <w:style w:type="character" w:customStyle="1" w:styleId="RTFNum114">
    <w:name w:val="RTF_Num 11 4"/>
    <w:rPr>
      <w:rFonts w:ascii="Times New Roman" w:hAnsi="Times New Roman"/>
      <w:color w:val="auto"/>
      <w:sz w:val="20"/>
      <w:lang w:val="ru-RU"/>
    </w:rPr>
  </w:style>
  <w:style w:type="character" w:customStyle="1" w:styleId="RTFNum115">
    <w:name w:val="RTF_Num 11 5"/>
    <w:rPr>
      <w:rFonts w:ascii="Times New Roman" w:hAnsi="Times New Roman"/>
      <w:color w:val="auto"/>
      <w:sz w:val="20"/>
      <w:lang w:val="ru-RU"/>
    </w:rPr>
  </w:style>
  <w:style w:type="character" w:customStyle="1" w:styleId="RTFNum116">
    <w:name w:val="RTF_Num 11 6"/>
    <w:rPr>
      <w:rFonts w:ascii="Times New Roman" w:hAnsi="Times New Roman"/>
      <w:color w:val="auto"/>
      <w:sz w:val="20"/>
      <w:lang w:val="ru-RU"/>
    </w:rPr>
  </w:style>
  <w:style w:type="character" w:customStyle="1" w:styleId="RTFNum117">
    <w:name w:val="RTF_Num 11 7"/>
    <w:rPr>
      <w:rFonts w:ascii="Times New Roman" w:hAnsi="Times New Roman"/>
      <w:color w:val="auto"/>
      <w:sz w:val="20"/>
      <w:lang w:val="ru-RU"/>
    </w:rPr>
  </w:style>
  <w:style w:type="character" w:customStyle="1" w:styleId="RTFNum118">
    <w:name w:val="RTF_Num 11 8"/>
    <w:rPr>
      <w:rFonts w:ascii="Times New Roman" w:hAnsi="Times New Roman"/>
      <w:color w:val="auto"/>
      <w:sz w:val="20"/>
      <w:lang w:val="ru-RU"/>
    </w:rPr>
  </w:style>
  <w:style w:type="character" w:customStyle="1" w:styleId="RTFNum119">
    <w:name w:val="RTF_Num 11 9"/>
    <w:rPr>
      <w:rFonts w:ascii="Times New Roman" w:hAnsi="Times New Roman"/>
      <w:color w:val="auto"/>
      <w:sz w:val="20"/>
      <w:lang w:val="ru-RU"/>
    </w:rPr>
  </w:style>
  <w:style w:type="character" w:customStyle="1" w:styleId="RTFNum121">
    <w:name w:val="RTF_Num 12 1"/>
    <w:rPr>
      <w:rFonts w:ascii="Times New Roman" w:hAnsi="Times New Roman"/>
      <w:color w:val="auto"/>
      <w:sz w:val="20"/>
      <w:lang w:val="ru-RU"/>
    </w:rPr>
  </w:style>
  <w:style w:type="character" w:customStyle="1" w:styleId="RTFNum122">
    <w:name w:val="RTF_Num 12 2"/>
    <w:rPr>
      <w:rFonts w:ascii="Times New Roman" w:hAnsi="Times New Roman"/>
      <w:color w:val="auto"/>
      <w:sz w:val="20"/>
      <w:lang w:val="ru-RU"/>
    </w:rPr>
  </w:style>
  <w:style w:type="character" w:customStyle="1" w:styleId="RTFNum123">
    <w:name w:val="RTF_Num 12 3"/>
    <w:rPr>
      <w:rFonts w:ascii="Times New Roman" w:hAnsi="Times New Roman"/>
      <w:color w:val="auto"/>
      <w:sz w:val="20"/>
      <w:lang w:val="ru-RU"/>
    </w:rPr>
  </w:style>
  <w:style w:type="character" w:customStyle="1" w:styleId="RTFNum124">
    <w:name w:val="RTF_Num 12 4"/>
    <w:rPr>
      <w:rFonts w:ascii="Times New Roman" w:hAnsi="Times New Roman"/>
      <w:color w:val="auto"/>
      <w:sz w:val="20"/>
      <w:lang w:val="ru-RU"/>
    </w:rPr>
  </w:style>
  <w:style w:type="character" w:customStyle="1" w:styleId="RTFNum125">
    <w:name w:val="RTF_Num 12 5"/>
    <w:rPr>
      <w:rFonts w:ascii="Times New Roman" w:hAnsi="Times New Roman"/>
      <w:color w:val="auto"/>
      <w:sz w:val="20"/>
      <w:lang w:val="ru-RU"/>
    </w:rPr>
  </w:style>
  <w:style w:type="character" w:customStyle="1" w:styleId="RTFNum126">
    <w:name w:val="RTF_Num 12 6"/>
    <w:rPr>
      <w:rFonts w:ascii="Times New Roman" w:hAnsi="Times New Roman"/>
      <w:color w:val="auto"/>
      <w:sz w:val="20"/>
      <w:lang w:val="ru-RU"/>
    </w:rPr>
  </w:style>
  <w:style w:type="character" w:customStyle="1" w:styleId="RTFNum127">
    <w:name w:val="RTF_Num 12 7"/>
    <w:rPr>
      <w:rFonts w:ascii="Times New Roman" w:hAnsi="Times New Roman"/>
      <w:color w:val="auto"/>
      <w:sz w:val="20"/>
      <w:lang w:val="ru-RU"/>
    </w:rPr>
  </w:style>
  <w:style w:type="character" w:customStyle="1" w:styleId="RTFNum128">
    <w:name w:val="RTF_Num 12 8"/>
    <w:rPr>
      <w:rFonts w:ascii="Times New Roman" w:hAnsi="Times New Roman"/>
      <w:color w:val="auto"/>
      <w:sz w:val="20"/>
      <w:lang w:val="ru-RU"/>
    </w:rPr>
  </w:style>
  <w:style w:type="character" w:customStyle="1" w:styleId="RTFNum129">
    <w:name w:val="RTF_Num 12 9"/>
    <w:rPr>
      <w:rFonts w:ascii="Times New Roman" w:hAnsi="Times New Roman"/>
      <w:color w:val="auto"/>
      <w:sz w:val="20"/>
      <w:lang w:val="ru-RU"/>
    </w:rPr>
  </w:style>
  <w:style w:type="character" w:customStyle="1" w:styleId="RTFNum131">
    <w:name w:val="RTF_Num 13 1"/>
    <w:rPr>
      <w:rFonts w:ascii="Symbol" w:hAnsi="Symbol"/>
      <w:color w:val="auto"/>
      <w:sz w:val="20"/>
      <w:lang w:val="ru-RU"/>
    </w:rPr>
  </w:style>
  <w:style w:type="character" w:customStyle="1" w:styleId="RTFNum132">
    <w:name w:val="RTF_Num 13 2"/>
    <w:rPr>
      <w:rFonts w:ascii="Courier New" w:hAnsi="Courier New"/>
      <w:color w:val="auto"/>
      <w:sz w:val="20"/>
      <w:lang w:val="ru-RU"/>
    </w:rPr>
  </w:style>
  <w:style w:type="character" w:customStyle="1" w:styleId="RTFNum133">
    <w:name w:val="RTF_Num 13 3"/>
    <w:rPr>
      <w:rFonts w:ascii="Wingdings" w:hAnsi="Wingdings"/>
      <w:color w:val="auto"/>
      <w:sz w:val="20"/>
      <w:lang w:val="ru-RU"/>
    </w:rPr>
  </w:style>
  <w:style w:type="character" w:customStyle="1" w:styleId="RTFNum134">
    <w:name w:val="RTF_Num 13 4"/>
    <w:rPr>
      <w:rFonts w:ascii="Symbol" w:hAnsi="Symbol"/>
      <w:color w:val="auto"/>
      <w:sz w:val="20"/>
      <w:lang w:val="ru-RU"/>
    </w:rPr>
  </w:style>
  <w:style w:type="character" w:customStyle="1" w:styleId="RTFNum135">
    <w:name w:val="RTF_Num 13 5"/>
    <w:rPr>
      <w:rFonts w:ascii="Courier New" w:hAnsi="Courier New"/>
      <w:color w:val="auto"/>
      <w:sz w:val="20"/>
      <w:lang w:val="ru-RU"/>
    </w:rPr>
  </w:style>
  <w:style w:type="character" w:customStyle="1" w:styleId="RTFNum136">
    <w:name w:val="RTF_Num 13 6"/>
    <w:rPr>
      <w:rFonts w:ascii="Wingdings" w:hAnsi="Wingdings"/>
      <w:color w:val="auto"/>
      <w:sz w:val="20"/>
      <w:lang w:val="ru-RU"/>
    </w:rPr>
  </w:style>
  <w:style w:type="character" w:customStyle="1" w:styleId="RTFNum137">
    <w:name w:val="RTF_Num 13 7"/>
    <w:rPr>
      <w:rFonts w:ascii="Symbol" w:hAnsi="Symbol"/>
      <w:color w:val="auto"/>
      <w:sz w:val="20"/>
      <w:lang w:val="ru-RU"/>
    </w:rPr>
  </w:style>
  <w:style w:type="character" w:customStyle="1" w:styleId="RTFNum138">
    <w:name w:val="RTF_Num 13 8"/>
    <w:rPr>
      <w:rFonts w:ascii="Courier New" w:hAnsi="Courier New"/>
      <w:color w:val="auto"/>
      <w:sz w:val="20"/>
      <w:lang w:val="ru-RU"/>
    </w:rPr>
  </w:style>
  <w:style w:type="character" w:customStyle="1" w:styleId="RTFNum139">
    <w:name w:val="RTF_Num 13 9"/>
    <w:rPr>
      <w:rFonts w:ascii="Wingdings" w:hAnsi="Wingdings"/>
      <w:color w:val="auto"/>
      <w:sz w:val="20"/>
      <w:lang w:val="ru-RU"/>
    </w:rPr>
  </w:style>
  <w:style w:type="character" w:customStyle="1" w:styleId="RTFNum141">
    <w:name w:val="RTF_Num 14 1"/>
    <w:rPr>
      <w:rFonts w:ascii="Times New Roman" w:hAnsi="Times New Roman"/>
      <w:color w:val="auto"/>
      <w:sz w:val="20"/>
      <w:lang w:val="ru-RU"/>
    </w:rPr>
  </w:style>
  <w:style w:type="character" w:customStyle="1" w:styleId="RTFNum142">
    <w:name w:val="RTF_Num 14 2"/>
    <w:rPr>
      <w:rFonts w:ascii="Times New Roman" w:hAnsi="Times New Roman"/>
      <w:color w:val="auto"/>
      <w:sz w:val="20"/>
      <w:lang w:val="ru-RU"/>
    </w:rPr>
  </w:style>
  <w:style w:type="character" w:customStyle="1" w:styleId="RTFNum143">
    <w:name w:val="RTF_Num 14 3"/>
    <w:rPr>
      <w:rFonts w:ascii="Times New Roman" w:hAnsi="Times New Roman"/>
      <w:color w:val="auto"/>
      <w:sz w:val="20"/>
      <w:lang w:val="ru-RU"/>
    </w:rPr>
  </w:style>
  <w:style w:type="character" w:customStyle="1" w:styleId="RTFNum144">
    <w:name w:val="RTF_Num 14 4"/>
    <w:rPr>
      <w:rFonts w:ascii="Times New Roman" w:hAnsi="Times New Roman"/>
      <w:color w:val="auto"/>
      <w:sz w:val="20"/>
      <w:lang w:val="ru-RU"/>
    </w:rPr>
  </w:style>
  <w:style w:type="character" w:customStyle="1" w:styleId="RTFNum145">
    <w:name w:val="RTF_Num 14 5"/>
    <w:rPr>
      <w:rFonts w:ascii="Times New Roman" w:hAnsi="Times New Roman"/>
      <w:color w:val="auto"/>
      <w:sz w:val="20"/>
      <w:lang w:val="ru-RU"/>
    </w:rPr>
  </w:style>
  <w:style w:type="character" w:customStyle="1" w:styleId="RTFNum146">
    <w:name w:val="RTF_Num 14 6"/>
    <w:rPr>
      <w:rFonts w:ascii="Times New Roman" w:hAnsi="Times New Roman"/>
      <w:color w:val="auto"/>
      <w:sz w:val="20"/>
      <w:lang w:val="ru-RU"/>
    </w:rPr>
  </w:style>
  <w:style w:type="character" w:customStyle="1" w:styleId="RTFNum147">
    <w:name w:val="RTF_Num 14 7"/>
    <w:rPr>
      <w:rFonts w:ascii="Times New Roman" w:hAnsi="Times New Roman"/>
      <w:color w:val="auto"/>
      <w:sz w:val="20"/>
      <w:lang w:val="ru-RU"/>
    </w:rPr>
  </w:style>
  <w:style w:type="character" w:customStyle="1" w:styleId="RTFNum148">
    <w:name w:val="RTF_Num 14 8"/>
    <w:rPr>
      <w:rFonts w:ascii="Times New Roman" w:hAnsi="Times New Roman"/>
      <w:color w:val="auto"/>
      <w:sz w:val="20"/>
      <w:lang w:val="ru-RU"/>
    </w:rPr>
  </w:style>
  <w:style w:type="character" w:customStyle="1" w:styleId="RTFNum149">
    <w:name w:val="RTF_Num 14 9"/>
    <w:rPr>
      <w:rFonts w:ascii="Times New Roman" w:hAnsi="Times New Roman"/>
      <w:color w:val="auto"/>
      <w:sz w:val="20"/>
      <w:lang w:val="ru-RU"/>
    </w:rPr>
  </w:style>
  <w:style w:type="character" w:customStyle="1" w:styleId="RTFNum151">
    <w:name w:val="RTF_Num 15 1"/>
    <w:rPr>
      <w:rFonts w:ascii="Times New Roman" w:hAnsi="Times New Roman"/>
      <w:color w:val="auto"/>
      <w:sz w:val="20"/>
      <w:lang w:val="ru-RU"/>
    </w:rPr>
  </w:style>
  <w:style w:type="character" w:customStyle="1" w:styleId="RTFNum152">
    <w:name w:val="RTF_Num 15 2"/>
    <w:rPr>
      <w:rFonts w:ascii="Times New Roman" w:hAnsi="Times New Roman"/>
      <w:color w:val="auto"/>
      <w:sz w:val="20"/>
      <w:lang w:val="ru-RU"/>
    </w:rPr>
  </w:style>
  <w:style w:type="character" w:customStyle="1" w:styleId="RTFNum153">
    <w:name w:val="RTF_Num 15 3"/>
    <w:rPr>
      <w:rFonts w:ascii="Times New Roman" w:hAnsi="Times New Roman"/>
      <w:color w:val="auto"/>
      <w:sz w:val="20"/>
      <w:lang w:val="ru-RU"/>
    </w:rPr>
  </w:style>
  <w:style w:type="character" w:customStyle="1" w:styleId="RTFNum154">
    <w:name w:val="RTF_Num 15 4"/>
    <w:rPr>
      <w:rFonts w:ascii="Times New Roman" w:hAnsi="Times New Roman"/>
      <w:color w:val="auto"/>
      <w:sz w:val="20"/>
      <w:lang w:val="ru-RU"/>
    </w:rPr>
  </w:style>
  <w:style w:type="character" w:customStyle="1" w:styleId="RTFNum155">
    <w:name w:val="RTF_Num 15 5"/>
    <w:rPr>
      <w:rFonts w:ascii="Times New Roman" w:hAnsi="Times New Roman"/>
      <w:color w:val="auto"/>
      <w:sz w:val="20"/>
      <w:lang w:val="ru-RU"/>
    </w:rPr>
  </w:style>
  <w:style w:type="character" w:customStyle="1" w:styleId="RTFNum156">
    <w:name w:val="RTF_Num 15 6"/>
    <w:rPr>
      <w:rFonts w:ascii="Times New Roman" w:hAnsi="Times New Roman"/>
      <w:color w:val="auto"/>
      <w:sz w:val="20"/>
      <w:lang w:val="ru-RU"/>
    </w:rPr>
  </w:style>
  <w:style w:type="character" w:customStyle="1" w:styleId="RTFNum157">
    <w:name w:val="RTF_Num 15 7"/>
    <w:rPr>
      <w:rFonts w:ascii="Times New Roman" w:hAnsi="Times New Roman"/>
      <w:color w:val="auto"/>
      <w:sz w:val="20"/>
      <w:lang w:val="ru-RU"/>
    </w:rPr>
  </w:style>
  <w:style w:type="character" w:customStyle="1" w:styleId="RTFNum158">
    <w:name w:val="RTF_Num 15 8"/>
    <w:rPr>
      <w:rFonts w:ascii="Times New Roman" w:hAnsi="Times New Roman"/>
      <w:color w:val="auto"/>
      <w:sz w:val="20"/>
      <w:lang w:val="ru-RU"/>
    </w:rPr>
  </w:style>
  <w:style w:type="character" w:customStyle="1" w:styleId="RTFNum159">
    <w:name w:val="RTF_Num 15 9"/>
    <w:rPr>
      <w:rFonts w:ascii="Times New Roman" w:hAnsi="Times New Roman"/>
      <w:color w:val="auto"/>
      <w:sz w:val="20"/>
      <w:lang w:val="ru-RU"/>
    </w:rPr>
  </w:style>
  <w:style w:type="character" w:customStyle="1" w:styleId="RTFNum161">
    <w:name w:val="RTF_Num 16 1"/>
    <w:rPr>
      <w:rFonts w:ascii="Symbol" w:hAnsi="Symbol"/>
      <w:color w:val="auto"/>
      <w:sz w:val="20"/>
      <w:lang w:val="ru-RU"/>
    </w:rPr>
  </w:style>
  <w:style w:type="character" w:customStyle="1" w:styleId="RTFNum162">
    <w:name w:val="RTF_Num 16 2"/>
    <w:rPr>
      <w:rFonts w:ascii="Courier New" w:hAnsi="Courier New"/>
      <w:color w:val="auto"/>
      <w:sz w:val="20"/>
      <w:lang w:val="ru-RU"/>
    </w:rPr>
  </w:style>
  <w:style w:type="character" w:customStyle="1" w:styleId="RTFNum163">
    <w:name w:val="RTF_Num 16 3"/>
    <w:rPr>
      <w:rFonts w:ascii="Wingdings" w:hAnsi="Wingdings"/>
      <w:color w:val="auto"/>
      <w:sz w:val="20"/>
      <w:lang w:val="ru-RU"/>
    </w:rPr>
  </w:style>
  <w:style w:type="character" w:customStyle="1" w:styleId="RTFNum164">
    <w:name w:val="RTF_Num 16 4"/>
    <w:rPr>
      <w:rFonts w:ascii="Wingdings" w:hAnsi="Wingdings"/>
      <w:color w:val="auto"/>
      <w:sz w:val="20"/>
      <w:lang w:val="ru-RU"/>
    </w:rPr>
  </w:style>
  <w:style w:type="character" w:customStyle="1" w:styleId="RTFNum165">
    <w:name w:val="RTF_Num 16 5"/>
    <w:rPr>
      <w:rFonts w:ascii="Wingdings" w:hAnsi="Wingdings"/>
      <w:color w:val="auto"/>
      <w:sz w:val="20"/>
      <w:lang w:val="ru-RU"/>
    </w:rPr>
  </w:style>
  <w:style w:type="character" w:customStyle="1" w:styleId="RTFNum166">
    <w:name w:val="RTF_Num 16 6"/>
    <w:rPr>
      <w:rFonts w:ascii="Wingdings" w:hAnsi="Wingdings"/>
      <w:color w:val="auto"/>
      <w:sz w:val="20"/>
      <w:lang w:val="ru-RU"/>
    </w:rPr>
  </w:style>
  <w:style w:type="character" w:customStyle="1" w:styleId="RTFNum167">
    <w:name w:val="RTF_Num 16 7"/>
    <w:rPr>
      <w:rFonts w:ascii="Wingdings" w:hAnsi="Wingdings"/>
      <w:color w:val="auto"/>
      <w:sz w:val="20"/>
      <w:lang w:val="ru-RU"/>
    </w:rPr>
  </w:style>
  <w:style w:type="character" w:customStyle="1" w:styleId="RTFNum168">
    <w:name w:val="RTF_Num 16 8"/>
    <w:rPr>
      <w:rFonts w:ascii="Wingdings" w:hAnsi="Wingdings"/>
      <w:color w:val="auto"/>
      <w:sz w:val="20"/>
      <w:lang w:val="ru-RU"/>
    </w:rPr>
  </w:style>
  <w:style w:type="character" w:customStyle="1" w:styleId="RTFNum169">
    <w:name w:val="RTF_Num 16 9"/>
    <w:rPr>
      <w:rFonts w:ascii="Wingdings" w:hAnsi="Wingdings"/>
      <w:color w:val="auto"/>
      <w:sz w:val="20"/>
      <w:lang w:val="ru-RU"/>
    </w:rPr>
  </w:style>
  <w:style w:type="character" w:customStyle="1" w:styleId="RTFNum171">
    <w:name w:val="RTF_Num 17 1"/>
    <w:rPr>
      <w:rFonts w:ascii="Times New Roman" w:hAnsi="Times New Roman"/>
      <w:color w:val="auto"/>
      <w:sz w:val="20"/>
      <w:lang w:val="ru-RU"/>
    </w:rPr>
  </w:style>
  <w:style w:type="character" w:customStyle="1" w:styleId="RTFNum172">
    <w:name w:val="RTF_Num 17 2"/>
    <w:rPr>
      <w:rFonts w:ascii="Times New Roman" w:hAnsi="Times New Roman"/>
      <w:color w:val="auto"/>
      <w:sz w:val="20"/>
      <w:lang w:val="ru-RU"/>
    </w:rPr>
  </w:style>
  <w:style w:type="character" w:customStyle="1" w:styleId="RTFNum173">
    <w:name w:val="RTF_Num 17 3"/>
    <w:rPr>
      <w:rFonts w:ascii="Times New Roman" w:hAnsi="Times New Roman"/>
      <w:color w:val="auto"/>
      <w:sz w:val="20"/>
      <w:lang w:val="ru-RU"/>
    </w:rPr>
  </w:style>
  <w:style w:type="character" w:customStyle="1" w:styleId="RTFNum174">
    <w:name w:val="RTF_Num 17 4"/>
    <w:rPr>
      <w:rFonts w:ascii="Times New Roman" w:hAnsi="Times New Roman"/>
      <w:color w:val="auto"/>
      <w:sz w:val="20"/>
      <w:lang w:val="ru-RU"/>
    </w:rPr>
  </w:style>
  <w:style w:type="character" w:customStyle="1" w:styleId="RTFNum175">
    <w:name w:val="RTF_Num 17 5"/>
    <w:rPr>
      <w:rFonts w:ascii="Times New Roman" w:hAnsi="Times New Roman"/>
      <w:color w:val="auto"/>
      <w:sz w:val="20"/>
      <w:lang w:val="ru-RU"/>
    </w:rPr>
  </w:style>
  <w:style w:type="character" w:customStyle="1" w:styleId="RTFNum176">
    <w:name w:val="RTF_Num 17 6"/>
    <w:rPr>
      <w:rFonts w:ascii="Times New Roman" w:hAnsi="Times New Roman"/>
      <w:color w:val="auto"/>
      <w:sz w:val="20"/>
      <w:lang w:val="ru-RU"/>
    </w:rPr>
  </w:style>
  <w:style w:type="character" w:customStyle="1" w:styleId="RTFNum177">
    <w:name w:val="RTF_Num 17 7"/>
    <w:rPr>
      <w:rFonts w:ascii="Times New Roman" w:hAnsi="Times New Roman"/>
      <w:color w:val="auto"/>
      <w:sz w:val="20"/>
      <w:lang w:val="ru-RU"/>
    </w:rPr>
  </w:style>
  <w:style w:type="character" w:customStyle="1" w:styleId="RTFNum178">
    <w:name w:val="RTF_Num 17 8"/>
    <w:rPr>
      <w:rFonts w:ascii="Times New Roman" w:hAnsi="Times New Roman"/>
      <w:color w:val="auto"/>
      <w:sz w:val="20"/>
      <w:lang w:val="ru-RU"/>
    </w:rPr>
  </w:style>
  <w:style w:type="character" w:customStyle="1" w:styleId="RTFNum179">
    <w:name w:val="RTF_Num 17 9"/>
    <w:rPr>
      <w:rFonts w:ascii="Times New Roman" w:hAnsi="Times New Roman"/>
      <w:color w:val="auto"/>
      <w:sz w:val="20"/>
      <w:lang w:val="ru-RU"/>
    </w:rPr>
  </w:style>
  <w:style w:type="character" w:customStyle="1" w:styleId="RTFNum181">
    <w:name w:val="RTF_Num 18 1"/>
    <w:rPr>
      <w:rFonts w:ascii="Times New Roman" w:hAnsi="Times New Roman"/>
      <w:color w:val="auto"/>
      <w:sz w:val="20"/>
      <w:lang w:val="ru-RU"/>
    </w:rPr>
  </w:style>
  <w:style w:type="character" w:customStyle="1" w:styleId="RTFNum182">
    <w:name w:val="RTF_Num 18 2"/>
    <w:rPr>
      <w:rFonts w:ascii="Times New Roman" w:hAnsi="Times New Roman"/>
      <w:color w:val="auto"/>
      <w:sz w:val="20"/>
      <w:lang w:val="ru-RU"/>
    </w:rPr>
  </w:style>
  <w:style w:type="character" w:customStyle="1" w:styleId="RTFNum183">
    <w:name w:val="RTF_Num 18 3"/>
    <w:rPr>
      <w:rFonts w:ascii="Times New Roman" w:hAnsi="Times New Roman"/>
      <w:color w:val="auto"/>
      <w:sz w:val="20"/>
      <w:lang w:val="ru-RU"/>
    </w:rPr>
  </w:style>
  <w:style w:type="character" w:customStyle="1" w:styleId="RTFNum184">
    <w:name w:val="RTF_Num 18 4"/>
    <w:rPr>
      <w:rFonts w:ascii="Times New Roman" w:hAnsi="Times New Roman"/>
      <w:color w:val="auto"/>
      <w:sz w:val="20"/>
      <w:lang w:val="ru-RU"/>
    </w:rPr>
  </w:style>
  <w:style w:type="character" w:customStyle="1" w:styleId="RTFNum185">
    <w:name w:val="RTF_Num 18 5"/>
    <w:rPr>
      <w:rFonts w:ascii="Times New Roman" w:hAnsi="Times New Roman"/>
      <w:color w:val="auto"/>
      <w:sz w:val="20"/>
      <w:lang w:val="ru-RU"/>
    </w:rPr>
  </w:style>
  <w:style w:type="character" w:customStyle="1" w:styleId="RTFNum186">
    <w:name w:val="RTF_Num 18 6"/>
    <w:rPr>
      <w:rFonts w:ascii="Times New Roman" w:hAnsi="Times New Roman"/>
      <w:color w:val="auto"/>
      <w:sz w:val="20"/>
      <w:lang w:val="ru-RU"/>
    </w:rPr>
  </w:style>
  <w:style w:type="character" w:customStyle="1" w:styleId="RTFNum187">
    <w:name w:val="RTF_Num 18 7"/>
    <w:rPr>
      <w:rFonts w:ascii="Times New Roman" w:hAnsi="Times New Roman"/>
      <w:color w:val="auto"/>
      <w:sz w:val="20"/>
      <w:lang w:val="ru-RU"/>
    </w:rPr>
  </w:style>
  <w:style w:type="character" w:customStyle="1" w:styleId="RTFNum188">
    <w:name w:val="RTF_Num 18 8"/>
    <w:rPr>
      <w:rFonts w:ascii="Times New Roman" w:hAnsi="Times New Roman"/>
      <w:color w:val="auto"/>
      <w:sz w:val="20"/>
      <w:lang w:val="ru-RU"/>
    </w:rPr>
  </w:style>
  <w:style w:type="character" w:customStyle="1" w:styleId="RTFNum189">
    <w:name w:val="RTF_Num 18 9"/>
    <w:rPr>
      <w:rFonts w:ascii="Times New Roman" w:hAnsi="Times New Roman"/>
      <w:color w:val="auto"/>
      <w:sz w:val="20"/>
      <w:lang w:val="ru-RU"/>
    </w:rPr>
  </w:style>
  <w:style w:type="character" w:customStyle="1" w:styleId="RTFNum191">
    <w:name w:val="RTF_Num 19 1"/>
    <w:rPr>
      <w:rFonts w:ascii="Times New Roman" w:hAnsi="Times New Roman"/>
      <w:color w:val="auto"/>
      <w:sz w:val="20"/>
      <w:lang w:val="ru-RU"/>
    </w:rPr>
  </w:style>
  <w:style w:type="character" w:customStyle="1" w:styleId="RTFNum192">
    <w:name w:val="RTF_Num 19 2"/>
    <w:rPr>
      <w:rFonts w:ascii="Times New Roman" w:hAnsi="Times New Roman"/>
      <w:color w:val="auto"/>
      <w:sz w:val="20"/>
      <w:lang w:val="ru-RU"/>
    </w:rPr>
  </w:style>
  <w:style w:type="character" w:customStyle="1" w:styleId="RTFNum193">
    <w:name w:val="RTF_Num 19 3"/>
    <w:rPr>
      <w:rFonts w:ascii="Times New Roman" w:hAnsi="Times New Roman"/>
      <w:color w:val="auto"/>
      <w:sz w:val="20"/>
      <w:lang w:val="ru-RU"/>
    </w:rPr>
  </w:style>
  <w:style w:type="character" w:customStyle="1" w:styleId="RTFNum194">
    <w:name w:val="RTF_Num 19 4"/>
    <w:rPr>
      <w:rFonts w:ascii="Times New Roman" w:hAnsi="Times New Roman"/>
      <w:color w:val="auto"/>
      <w:sz w:val="20"/>
      <w:lang w:val="ru-RU"/>
    </w:rPr>
  </w:style>
  <w:style w:type="character" w:customStyle="1" w:styleId="RTFNum195">
    <w:name w:val="RTF_Num 19 5"/>
    <w:rPr>
      <w:rFonts w:ascii="Times New Roman" w:hAnsi="Times New Roman"/>
      <w:color w:val="auto"/>
      <w:sz w:val="20"/>
      <w:lang w:val="ru-RU"/>
    </w:rPr>
  </w:style>
  <w:style w:type="character" w:customStyle="1" w:styleId="RTFNum196">
    <w:name w:val="RTF_Num 19 6"/>
    <w:rPr>
      <w:rFonts w:ascii="Times New Roman" w:hAnsi="Times New Roman"/>
      <w:color w:val="auto"/>
      <w:sz w:val="20"/>
      <w:lang w:val="ru-RU"/>
    </w:rPr>
  </w:style>
  <w:style w:type="character" w:customStyle="1" w:styleId="RTFNum197">
    <w:name w:val="RTF_Num 19 7"/>
    <w:rPr>
      <w:rFonts w:ascii="Times New Roman" w:hAnsi="Times New Roman"/>
      <w:color w:val="auto"/>
      <w:sz w:val="20"/>
      <w:lang w:val="ru-RU"/>
    </w:rPr>
  </w:style>
  <w:style w:type="character" w:customStyle="1" w:styleId="RTFNum198">
    <w:name w:val="RTF_Num 19 8"/>
    <w:rPr>
      <w:rFonts w:ascii="Times New Roman" w:hAnsi="Times New Roman"/>
      <w:color w:val="auto"/>
      <w:sz w:val="20"/>
      <w:lang w:val="ru-RU"/>
    </w:rPr>
  </w:style>
  <w:style w:type="character" w:customStyle="1" w:styleId="RTFNum199">
    <w:name w:val="RTF_Num 19 9"/>
    <w:rPr>
      <w:rFonts w:ascii="Times New Roman" w:hAnsi="Times New Roman"/>
      <w:color w:val="auto"/>
      <w:sz w:val="20"/>
      <w:lang w:val="ru-RU"/>
    </w:rPr>
  </w:style>
  <w:style w:type="character" w:customStyle="1" w:styleId="RTFNum201">
    <w:name w:val="RTF_Num 20 1"/>
    <w:rPr>
      <w:rFonts w:ascii="Times New Roman" w:hAnsi="Times New Roman"/>
      <w:color w:val="auto"/>
      <w:sz w:val="20"/>
      <w:lang w:val="ru-RU"/>
    </w:rPr>
  </w:style>
  <w:style w:type="character" w:customStyle="1" w:styleId="RTFNum202">
    <w:name w:val="RTF_Num 20 2"/>
    <w:rPr>
      <w:rFonts w:ascii="Times New Roman" w:hAnsi="Times New Roman"/>
      <w:color w:val="auto"/>
      <w:sz w:val="20"/>
      <w:lang w:val="ru-RU"/>
    </w:rPr>
  </w:style>
  <w:style w:type="character" w:customStyle="1" w:styleId="RTFNum203">
    <w:name w:val="RTF_Num 20 3"/>
    <w:rPr>
      <w:rFonts w:ascii="Times New Roman" w:hAnsi="Times New Roman"/>
      <w:color w:val="auto"/>
      <w:sz w:val="20"/>
      <w:lang w:val="ru-RU"/>
    </w:rPr>
  </w:style>
  <w:style w:type="character" w:customStyle="1" w:styleId="RTFNum204">
    <w:name w:val="RTF_Num 20 4"/>
    <w:rPr>
      <w:rFonts w:ascii="Times New Roman" w:hAnsi="Times New Roman"/>
      <w:color w:val="auto"/>
      <w:sz w:val="20"/>
      <w:lang w:val="ru-RU"/>
    </w:rPr>
  </w:style>
  <w:style w:type="character" w:customStyle="1" w:styleId="RTFNum205">
    <w:name w:val="RTF_Num 20 5"/>
    <w:rPr>
      <w:rFonts w:ascii="Times New Roman" w:hAnsi="Times New Roman"/>
      <w:color w:val="auto"/>
      <w:sz w:val="20"/>
      <w:lang w:val="ru-RU"/>
    </w:rPr>
  </w:style>
  <w:style w:type="character" w:customStyle="1" w:styleId="RTFNum206">
    <w:name w:val="RTF_Num 20 6"/>
    <w:rPr>
      <w:rFonts w:ascii="Times New Roman" w:hAnsi="Times New Roman"/>
      <w:color w:val="auto"/>
      <w:sz w:val="20"/>
      <w:lang w:val="ru-RU"/>
    </w:rPr>
  </w:style>
  <w:style w:type="character" w:customStyle="1" w:styleId="RTFNum207">
    <w:name w:val="RTF_Num 20 7"/>
    <w:rPr>
      <w:rFonts w:ascii="Times New Roman" w:hAnsi="Times New Roman"/>
      <w:color w:val="auto"/>
      <w:sz w:val="20"/>
      <w:lang w:val="ru-RU"/>
    </w:rPr>
  </w:style>
  <w:style w:type="character" w:customStyle="1" w:styleId="RTFNum208">
    <w:name w:val="RTF_Num 20 8"/>
    <w:rPr>
      <w:rFonts w:ascii="Times New Roman" w:hAnsi="Times New Roman"/>
      <w:color w:val="auto"/>
      <w:sz w:val="20"/>
      <w:lang w:val="ru-RU"/>
    </w:rPr>
  </w:style>
  <w:style w:type="character" w:customStyle="1" w:styleId="RTFNum209">
    <w:name w:val="RTF_Num 20 9"/>
    <w:rPr>
      <w:rFonts w:ascii="Times New Roman" w:hAnsi="Times New Roman"/>
      <w:color w:val="auto"/>
      <w:sz w:val="20"/>
      <w:lang w:val="ru-RU"/>
    </w:rPr>
  </w:style>
  <w:style w:type="character" w:customStyle="1" w:styleId="RTFNum211">
    <w:name w:val="RTF_Num 21 1"/>
    <w:rPr>
      <w:rFonts w:ascii="Times New Roman" w:hAnsi="Times New Roman"/>
      <w:color w:val="auto"/>
      <w:sz w:val="20"/>
      <w:lang w:val="ru-RU"/>
    </w:rPr>
  </w:style>
  <w:style w:type="character" w:customStyle="1" w:styleId="RTFNum212">
    <w:name w:val="RTF_Num 21 2"/>
    <w:rPr>
      <w:rFonts w:ascii="Times New Roman" w:hAnsi="Times New Roman"/>
      <w:color w:val="auto"/>
      <w:sz w:val="20"/>
      <w:lang w:val="ru-RU"/>
    </w:rPr>
  </w:style>
  <w:style w:type="character" w:customStyle="1" w:styleId="RTFNum213">
    <w:name w:val="RTF_Num 21 3"/>
    <w:rPr>
      <w:rFonts w:ascii="Times New Roman" w:hAnsi="Times New Roman"/>
      <w:color w:val="auto"/>
      <w:sz w:val="20"/>
      <w:lang w:val="ru-RU"/>
    </w:rPr>
  </w:style>
  <w:style w:type="character" w:customStyle="1" w:styleId="RTFNum214">
    <w:name w:val="RTF_Num 21 4"/>
    <w:rPr>
      <w:rFonts w:ascii="Times New Roman" w:hAnsi="Times New Roman"/>
      <w:color w:val="auto"/>
      <w:sz w:val="20"/>
      <w:lang w:val="ru-RU"/>
    </w:rPr>
  </w:style>
  <w:style w:type="character" w:customStyle="1" w:styleId="RTFNum215">
    <w:name w:val="RTF_Num 21 5"/>
    <w:rPr>
      <w:rFonts w:ascii="Times New Roman" w:hAnsi="Times New Roman"/>
      <w:color w:val="auto"/>
      <w:sz w:val="20"/>
      <w:lang w:val="ru-RU"/>
    </w:rPr>
  </w:style>
  <w:style w:type="character" w:customStyle="1" w:styleId="RTFNum216">
    <w:name w:val="RTF_Num 21 6"/>
    <w:rPr>
      <w:rFonts w:ascii="Times New Roman" w:hAnsi="Times New Roman"/>
      <w:color w:val="auto"/>
      <w:sz w:val="20"/>
      <w:lang w:val="ru-RU"/>
    </w:rPr>
  </w:style>
  <w:style w:type="character" w:customStyle="1" w:styleId="RTFNum217">
    <w:name w:val="RTF_Num 21 7"/>
    <w:rPr>
      <w:rFonts w:ascii="Times New Roman" w:hAnsi="Times New Roman"/>
      <w:color w:val="auto"/>
      <w:sz w:val="20"/>
      <w:lang w:val="ru-RU"/>
    </w:rPr>
  </w:style>
  <w:style w:type="character" w:customStyle="1" w:styleId="RTFNum218">
    <w:name w:val="RTF_Num 21 8"/>
    <w:rPr>
      <w:rFonts w:ascii="Times New Roman" w:hAnsi="Times New Roman"/>
      <w:color w:val="auto"/>
      <w:sz w:val="20"/>
      <w:lang w:val="ru-RU"/>
    </w:rPr>
  </w:style>
  <w:style w:type="character" w:customStyle="1" w:styleId="RTFNum219">
    <w:name w:val="RTF_Num 21 9"/>
    <w:rPr>
      <w:rFonts w:ascii="Times New Roman" w:hAnsi="Times New Roman"/>
      <w:color w:val="auto"/>
      <w:sz w:val="20"/>
      <w:lang w:val="ru-RU"/>
    </w:rPr>
  </w:style>
  <w:style w:type="character" w:customStyle="1" w:styleId="RTFNum221">
    <w:name w:val="RTF_Num 22 1"/>
    <w:rPr>
      <w:rFonts w:ascii="Times New Roman" w:hAnsi="Times New Roman"/>
      <w:color w:val="auto"/>
      <w:sz w:val="20"/>
      <w:lang w:val="ru-RU"/>
    </w:rPr>
  </w:style>
  <w:style w:type="character" w:customStyle="1" w:styleId="RTFNum222">
    <w:name w:val="RTF_Num 22 2"/>
    <w:rPr>
      <w:rFonts w:ascii="Times New Roman" w:hAnsi="Times New Roman"/>
      <w:color w:val="auto"/>
      <w:sz w:val="20"/>
      <w:lang w:val="ru-RU"/>
    </w:rPr>
  </w:style>
  <w:style w:type="character" w:customStyle="1" w:styleId="RTFNum223">
    <w:name w:val="RTF_Num 22 3"/>
    <w:rPr>
      <w:rFonts w:ascii="Times New Roman" w:hAnsi="Times New Roman"/>
      <w:color w:val="auto"/>
      <w:sz w:val="20"/>
      <w:lang w:val="ru-RU"/>
    </w:rPr>
  </w:style>
  <w:style w:type="character" w:customStyle="1" w:styleId="RTFNum224">
    <w:name w:val="RTF_Num 22 4"/>
    <w:rPr>
      <w:rFonts w:ascii="Times New Roman" w:hAnsi="Times New Roman"/>
      <w:color w:val="auto"/>
      <w:sz w:val="20"/>
      <w:lang w:val="ru-RU"/>
    </w:rPr>
  </w:style>
  <w:style w:type="character" w:customStyle="1" w:styleId="RTFNum225">
    <w:name w:val="RTF_Num 22 5"/>
    <w:rPr>
      <w:rFonts w:ascii="Times New Roman" w:hAnsi="Times New Roman"/>
      <w:color w:val="auto"/>
      <w:sz w:val="20"/>
      <w:lang w:val="ru-RU"/>
    </w:rPr>
  </w:style>
  <w:style w:type="character" w:customStyle="1" w:styleId="RTFNum226">
    <w:name w:val="RTF_Num 22 6"/>
    <w:rPr>
      <w:rFonts w:ascii="Times New Roman" w:hAnsi="Times New Roman"/>
      <w:color w:val="auto"/>
      <w:sz w:val="20"/>
      <w:lang w:val="ru-RU"/>
    </w:rPr>
  </w:style>
  <w:style w:type="character" w:customStyle="1" w:styleId="RTFNum227">
    <w:name w:val="RTF_Num 22 7"/>
    <w:rPr>
      <w:rFonts w:ascii="Times New Roman" w:hAnsi="Times New Roman"/>
      <w:color w:val="auto"/>
      <w:sz w:val="20"/>
      <w:lang w:val="ru-RU"/>
    </w:rPr>
  </w:style>
  <w:style w:type="character" w:customStyle="1" w:styleId="RTFNum228">
    <w:name w:val="RTF_Num 22 8"/>
    <w:rPr>
      <w:rFonts w:ascii="Times New Roman" w:hAnsi="Times New Roman"/>
      <w:color w:val="auto"/>
      <w:sz w:val="20"/>
      <w:lang w:val="ru-RU"/>
    </w:rPr>
  </w:style>
  <w:style w:type="character" w:customStyle="1" w:styleId="RTFNum229">
    <w:name w:val="RTF_Num 22 9"/>
    <w:rPr>
      <w:rFonts w:ascii="Times New Roman" w:hAnsi="Times New Roman"/>
      <w:color w:val="auto"/>
      <w:sz w:val="20"/>
      <w:lang w:val="ru-RU"/>
    </w:rPr>
  </w:style>
  <w:style w:type="character" w:customStyle="1" w:styleId="RTFNum231">
    <w:name w:val="RTF_Num 23 1"/>
    <w:rPr>
      <w:rFonts w:ascii="Wingdings" w:hAnsi="Wingdings"/>
      <w:color w:val="auto"/>
      <w:sz w:val="20"/>
      <w:lang w:val="ru-RU"/>
    </w:rPr>
  </w:style>
  <w:style w:type="character" w:customStyle="1" w:styleId="RTFNum232">
    <w:name w:val="RTF_Num 23 2"/>
    <w:rPr>
      <w:rFonts w:ascii="Times New Roman" w:hAnsi="Times New Roman"/>
      <w:color w:val="auto"/>
      <w:sz w:val="20"/>
      <w:lang w:val="ru-RU"/>
    </w:rPr>
  </w:style>
  <w:style w:type="character" w:customStyle="1" w:styleId="RTFNum233">
    <w:name w:val="RTF_Num 23 3"/>
    <w:rPr>
      <w:rFonts w:ascii="Times New Roman" w:hAnsi="Times New Roman"/>
      <w:color w:val="auto"/>
      <w:sz w:val="20"/>
      <w:lang w:val="ru-RU"/>
    </w:rPr>
  </w:style>
  <w:style w:type="character" w:customStyle="1" w:styleId="RTFNum234">
    <w:name w:val="RTF_Num 23 4"/>
    <w:rPr>
      <w:rFonts w:ascii="Times New Roman" w:hAnsi="Times New Roman"/>
      <w:color w:val="auto"/>
      <w:sz w:val="20"/>
      <w:lang w:val="ru-RU"/>
    </w:rPr>
  </w:style>
  <w:style w:type="character" w:customStyle="1" w:styleId="RTFNum235">
    <w:name w:val="RTF_Num 23 5"/>
    <w:rPr>
      <w:rFonts w:ascii="Times New Roman" w:hAnsi="Times New Roman"/>
      <w:color w:val="auto"/>
      <w:sz w:val="20"/>
      <w:lang w:val="ru-RU"/>
    </w:rPr>
  </w:style>
  <w:style w:type="character" w:customStyle="1" w:styleId="RTFNum236">
    <w:name w:val="RTF_Num 23 6"/>
    <w:rPr>
      <w:rFonts w:ascii="Times New Roman" w:hAnsi="Times New Roman"/>
      <w:color w:val="auto"/>
      <w:sz w:val="20"/>
      <w:lang w:val="ru-RU"/>
    </w:rPr>
  </w:style>
  <w:style w:type="character" w:customStyle="1" w:styleId="RTFNum237">
    <w:name w:val="RTF_Num 23 7"/>
    <w:rPr>
      <w:rFonts w:ascii="Times New Roman" w:hAnsi="Times New Roman"/>
      <w:color w:val="auto"/>
      <w:sz w:val="20"/>
      <w:lang w:val="ru-RU"/>
    </w:rPr>
  </w:style>
  <w:style w:type="character" w:customStyle="1" w:styleId="RTFNum238">
    <w:name w:val="RTF_Num 23 8"/>
    <w:rPr>
      <w:rFonts w:ascii="Times New Roman" w:hAnsi="Times New Roman"/>
      <w:color w:val="auto"/>
      <w:sz w:val="20"/>
      <w:lang w:val="ru-RU"/>
    </w:rPr>
  </w:style>
  <w:style w:type="character" w:customStyle="1" w:styleId="RTFNum239">
    <w:name w:val="RTF_Num 23 9"/>
    <w:rPr>
      <w:rFonts w:ascii="Times New Roman" w:hAnsi="Times New Roman"/>
      <w:color w:val="auto"/>
      <w:sz w:val="20"/>
      <w:lang w:val="ru-RU"/>
    </w:rPr>
  </w:style>
  <w:style w:type="character" w:customStyle="1" w:styleId="RTFNum241">
    <w:name w:val="RTF_Num 24 1"/>
    <w:rPr>
      <w:rFonts w:ascii="Times New Roman" w:hAnsi="Times New Roman"/>
      <w:color w:val="auto"/>
      <w:sz w:val="20"/>
      <w:lang w:val="ru-RU"/>
    </w:rPr>
  </w:style>
  <w:style w:type="character" w:customStyle="1" w:styleId="RTFNum242">
    <w:name w:val="RTF_Num 24 2"/>
    <w:rPr>
      <w:rFonts w:ascii="Times New Roman" w:hAnsi="Times New Roman"/>
      <w:color w:val="auto"/>
      <w:sz w:val="20"/>
      <w:lang w:val="ru-RU"/>
    </w:rPr>
  </w:style>
  <w:style w:type="character" w:customStyle="1" w:styleId="RTFNum243">
    <w:name w:val="RTF_Num 24 3"/>
    <w:rPr>
      <w:rFonts w:ascii="Times New Roman" w:hAnsi="Times New Roman"/>
      <w:color w:val="auto"/>
      <w:sz w:val="20"/>
      <w:lang w:val="ru-RU"/>
    </w:rPr>
  </w:style>
  <w:style w:type="character" w:customStyle="1" w:styleId="RTFNum244">
    <w:name w:val="RTF_Num 24 4"/>
    <w:rPr>
      <w:rFonts w:ascii="Times New Roman" w:hAnsi="Times New Roman"/>
      <w:color w:val="auto"/>
      <w:sz w:val="20"/>
      <w:lang w:val="ru-RU"/>
    </w:rPr>
  </w:style>
  <w:style w:type="character" w:customStyle="1" w:styleId="RTFNum245">
    <w:name w:val="RTF_Num 24 5"/>
    <w:rPr>
      <w:rFonts w:ascii="Times New Roman" w:hAnsi="Times New Roman"/>
      <w:color w:val="auto"/>
      <w:sz w:val="20"/>
      <w:lang w:val="ru-RU"/>
    </w:rPr>
  </w:style>
  <w:style w:type="character" w:customStyle="1" w:styleId="RTFNum246">
    <w:name w:val="RTF_Num 24 6"/>
    <w:rPr>
      <w:rFonts w:ascii="Times New Roman" w:hAnsi="Times New Roman"/>
      <w:color w:val="auto"/>
      <w:sz w:val="20"/>
      <w:lang w:val="ru-RU"/>
    </w:rPr>
  </w:style>
  <w:style w:type="character" w:customStyle="1" w:styleId="RTFNum247">
    <w:name w:val="RTF_Num 24 7"/>
    <w:rPr>
      <w:rFonts w:ascii="Times New Roman" w:hAnsi="Times New Roman"/>
      <w:color w:val="auto"/>
      <w:sz w:val="20"/>
      <w:lang w:val="ru-RU"/>
    </w:rPr>
  </w:style>
  <w:style w:type="character" w:customStyle="1" w:styleId="RTFNum248">
    <w:name w:val="RTF_Num 24 8"/>
    <w:rPr>
      <w:rFonts w:ascii="Times New Roman" w:hAnsi="Times New Roman"/>
      <w:color w:val="auto"/>
      <w:sz w:val="20"/>
      <w:lang w:val="ru-RU"/>
    </w:rPr>
  </w:style>
  <w:style w:type="character" w:customStyle="1" w:styleId="RTFNum249">
    <w:name w:val="RTF_Num 24 9"/>
    <w:rPr>
      <w:rFonts w:ascii="Times New Roman" w:hAnsi="Times New Roman"/>
      <w:color w:val="auto"/>
      <w:sz w:val="20"/>
      <w:lang w:val="ru-RU"/>
    </w:rPr>
  </w:style>
  <w:style w:type="character" w:customStyle="1" w:styleId="RTFNum251">
    <w:name w:val="RTF_Num 25 1"/>
    <w:rPr>
      <w:rFonts w:ascii="Times New Roman" w:hAnsi="Times New Roman"/>
      <w:color w:val="auto"/>
      <w:sz w:val="20"/>
      <w:lang w:val="ru-RU"/>
    </w:rPr>
  </w:style>
  <w:style w:type="character" w:customStyle="1" w:styleId="RTFNum252">
    <w:name w:val="RTF_Num 25 2"/>
    <w:rPr>
      <w:rFonts w:ascii="Times New Roman" w:hAnsi="Times New Roman"/>
      <w:color w:val="auto"/>
      <w:sz w:val="20"/>
      <w:lang w:val="ru-RU"/>
    </w:rPr>
  </w:style>
  <w:style w:type="character" w:customStyle="1" w:styleId="RTFNum253">
    <w:name w:val="RTF_Num 25 3"/>
    <w:rPr>
      <w:rFonts w:ascii="Times New Roman" w:hAnsi="Times New Roman"/>
      <w:color w:val="auto"/>
      <w:sz w:val="20"/>
      <w:lang w:val="ru-RU"/>
    </w:rPr>
  </w:style>
  <w:style w:type="character" w:customStyle="1" w:styleId="RTFNum254">
    <w:name w:val="RTF_Num 25 4"/>
    <w:rPr>
      <w:rFonts w:ascii="Times New Roman" w:hAnsi="Times New Roman"/>
      <w:color w:val="auto"/>
      <w:sz w:val="20"/>
      <w:lang w:val="ru-RU"/>
    </w:rPr>
  </w:style>
  <w:style w:type="character" w:customStyle="1" w:styleId="RTFNum255">
    <w:name w:val="RTF_Num 25 5"/>
    <w:rPr>
      <w:rFonts w:ascii="Times New Roman" w:hAnsi="Times New Roman"/>
      <w:color w:val="auto"/>
      <w:sz w:val="20"/>
      <w:lang w:val="ru-RU"/>
    </w:rPr>
  </w:style>
  <w:style w:type="character" w:customStyle="1" w:styleId="RTFNum256">
    <w:name w:val="RTF_Num 25 6"/>
    <w:rPr>
      <w:rFonts w:ascii="Times New Roman" w:hAnsi="Times New Roman"/>
      <w:color w:val="auto"/>
      <w:sz w:val="20"/>
      <w:lang w:val="ru-RU"/>
    </w:rPr>
  </w:style>
  <w:style w:type="character" w:customStyle="1" w:styleId="RTFNum257">
    <w:name w:val="RTF_Num 25 7"/>
    <w:rPr>
      <w:rFonts w:ascii="Times New Roman" w:hAnsi="Times New Roman"/>
      <w:color w:val="auto"/>
      <w:sz w:val="20"/>
      <w:lang w:val="ru-RU"/>
    </w:rPr>
  </w:style>
  <w:style w:type="character" w:customStyle="1" w:styleId="RTFNum258">
    <w:name w:val="RTF_Num 25 8"/>
    <w:rPr>
      <w:rFonts w:ascii="Times New Roman" w:hAnsi="Times New Roman"/>
      <w:color w:val="auto"/>
      <w:sz w:val="20"/>
      <w:lang w:val="ru-RU"/>
    </w:rPr>
  </w:style>
  <w:style w:type="character" w:customStyle="1" w:styleId="RTFNum259">
    <w:name w:val="RTF_Num 25 9"/>
    <w:rPr>
      <w:rFonts w:ascii="Times New Roman" w:hAnsi="Times New Roman"/>
      <w:color w:val="auto"/>
      <w:sz w:val="20"/>
      <w:lang w:val="ru-RU"/>
    </w:rPr>
  </w:style>
  <w:style w:type="character" w:customStyle="1" w:styleId="RTFNum261">
    <w:name w:val="RTF_Num 26 1"/>
    <w:rPr>
      <w:rFonts w:ascii="Times New Roman" w:hAnsi="Times New Roman"/>
      <w:color w:val="auto"/>
      <w:sz w:val="20"/>
      <w:lang w:val="ru-RU"/>
    </w:rPr>
  </w:style>
  <w:style w:type="character" w:customStyle="1" w:styleId="RTFNum262">
    <w:name w:val="RTF_Num 26 2"/>
    <w:rPr>
      <w:rFonts w:ascii="Times New Roman" w:hAnsi="Times New Roman"/>
      <w:color w:val="auto"/>
      <w:sz w:val="20"/>
      <w:lang w:val="ru-RU"/>
    </w:rPr>
  </w:style>
  <w:style w:type="character" w:customStyle="1" w:styleId="RTFNum263">
    <w:name w:val="RTF_Num 26 3"/>
    <w:rPr>
      <w:rFonts w:ascii="Times New Roman" w:hAnsi="Times New Roman"/>
      <w:color w:val="auto"/>
      <w:sz w:val="20"/>
      <w:lang w:val="ru-RU"/>
    </w:rPr>
  </w:style>
  <w:style w:type="character" w:customStyle="1" w:styleId="RTFNum264">
    <w:name w:val="RTF_Num 26 4"/>
    <w:rPr>
      <w:rFonts w:ascii="Times New Roman" w:hAnsi="Times New Roman"/>
      <w:color w:val="auto"/>
      <w:sz w:val="20"/>
      <w:lang w:val="ru-RU"/>
    </w:rPr>
  </w:style>
  <w:style w:type="character" w:customStyle="1" w:styleId="RTFNum265">
    <w:name w:val="RTF_Num 26 5"/>
    <w:rPr>
      <w:rFonts w:ascii="Times New Roman" w:hAnsi="Times New Roman"/>
      <w:color w:val="auto"/>
      <w:sz w:val="20"/>
      <w:lang w:val="ru-RU"/>
    </w:rPr>
  </w:style>
  <w:style w:type="character" w:customStyle="1" w:styleId="RTFNum266">
    <w:name w:val="RTF_Num 26 6"/>
    <w:rPr>
      <w:rFonts w:ascii="Times New Roman" w:hAnsi="Times New Roman"/>
      <w:color w:val="auto"/>
      <w:sz w:val="20"/>
      <w:lang w:val="ru-RU"/>
    </w:rPr>
  </w:style>
  <w:style w:type="character" w:customStyle="1" w:styleId="RTFNum267">
    <w:name w:val="RTF_Num 26 7"/>
    <w:rPr>
      <w:rFonts w:ascii="Times New Roman" w:hAnsi="Times New Roman"/>
      <w:color w:val="auto"/>
      <w:sz w:val="20"/>
      <w:lang w:val="ru-RU"/>
    </w:rPr>
  </w:style>
  <w:style w:type="character" w:customStyle="1" w:styleId="RTFNum268">
    <w:name w:val="RTF_Num 26 8"/>
    <w:rPr>
      <w:rFonts w:ascii="Times New Roman" w:hAnsi="Times New Roman"/>
      <w:color w:val="auto"/>
      <w:sz w:val="20"/>
      <w:lang w:val="ru-RU"/>
    </w:rPr>
  </w:style>
  <w:style w:type="character" w:customStyle="1" w:styleId="RTFNum269">
    <w:name w:val="RTF_Num 26 9"/>
    <w:rPr>
      <w:rFonts w:ascii="Times New Roman" w:hAnsi="Times New Roman"/>
      <w:color w:val="auto"/>
      <w:sz w:val="20"/>
      <w:lang w:val="ru-RU"/>
    </w:rPr>
  </w:style>
  <w:style w:type="character" w:customStyle="1" w:styleId="Internetlink">
    <w:name w:val="Internet link"/>
    <w:basedOn w:val="a0"/>
    <w:rPr>
      <w:rFonts w:ascii="Times New Roman" w:hAnsi="Times New Roman" w:cs="Times New Roman"/>
      <w:color w:val="auto"/>
      <w:sz w:val="20"/>
      <w:szCs w:val="20"/>
      <w:u w:val="single"/>
      <w:lang w:val="ru-RU"/>
    </w:rPr>
  </w:style>
  <w:style w:type="character" w:customStyle="1" w:styleId="HTML">
    <w:name w:val="Стандартный HTML Знак"/>
    <w:basedOn w:val="a0"/>
    <w:uiPriority w:val="99"/>
    <w:rPr>
      <w:rFonts w:ascii="Courier New" w:hAnsi="Courier New" w:cs="Courier New"/>
      <w:color w:val="auto"/>
      <w:sz w:val="20"/>
      <w:szCs w:val="20"/>
      <w:lang w:val="ru-RU"/>
    </w:rPr>
  </w:style>
  <w:style w:type="character" w:customStyle="1" w:styleId="a4">
    <w:name w:val="Верхний колонтитул Знак"/>
    <w:basedOn w:val="a0"/>
    <w:uiPriority w:val="99"/>
    <w:rPr>
      <w:rFonts w:ascii="Times New Roman" w:hAnsi="Times New Roman" w:cs="Times New Roman"/>
      <w:color w:val="auto"/>
      <w:sz w:val="24"/>
      <w:szCs w:val="24"/>
      <w:lang w:val="ru-RU"/>
    </w:rPr>
  </w:style>
  <w:style w:type="character" w:styleId="a5">
    <w:name w:val="page number"/>
    <w:basedOn w:val="a0"/>
    <w:uiPriority w:val="99"/>
    <w:rPr>
      <w:rFonts w:ascii="Times New Roman" w:hAnsi="Times New Roman" w:cs="Times New Roman"/>
      <w:color w:val="auto"/>
      <w:sz w:val="20"/>
      <w:szCs w:val="20"/>
      <w:lang w:val="ru-RU"/>
    </w:rPr>
  </w:style>
  <w:style w:type="character" w:customStyle="1" w:styleId="a6">
    <w:name w:val="Основной текст с отступом Знак"/>
    <w:basedOn w:val="a0"/>
    <w:rPr>
      <w:rFonts w:ascii="Times New Roman" w:hAnsi="Times New Roman" w:cs="Times New Roman"/>
      <w:color w:val="auto"/>
      <w:sz w:val="24"/>
      <w:szCs w:val="24"/>
      <w:lang w:val="ru-RU"/>
    </w:rPr>
  </w:style>
  <w:style w:type="character" w:customStyle="1" w:styleId="a7">
    <w:name w:val="Нижний колонтитул Знак"/>
    <w:basedOn w:val="a0"/>
    <w:rPr>
      <w:rFonts w:ascii="Times New Roman" w:hAnsi="Times New Roman" w:cs="Times New Roman"/>
      <w:color w:val="auto"/>
      <w:sz w:val="24"/>
      <w:szCs w:val="24"/>
      <w:lang w:val="ru-RU"/>
    </w:rPr>
  </w:style>
  <w:style w:type="character" w:customStyle="1" w:styleId="BulletSymbols">
    <w:name w:val="Bullet Symbols"/>
    <w:rPr>
      <w:rFonts w:ascii="OpenSymbol" w:hAnsi="OpenSymbol"/>
      <w:color w:val="auto"/>
      <w:sz w:val="20"/>
      <w:lang w:val="ru-RU"/>
    </w:rPr>
  </w:style>
  <w:style w:type="character" w:customStyle="1" w:styleId="a8">
    <w:name w:val="Маркеры списка"/>
    <w:rPr>
      <w:rFonts w:ascii="OpenSymbol" w:hAnsi="OpenSymbol"/>
    </w:rPr>
  </w:style>
  <w:style w:type="paragraph" w:customStyle="1" w:styleId="11">
    <w:name w:val="Заголовок1"/>
    <w:basedOn w:val="a"/>
    <w:next w:val="a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9">
    <w:name w:val="Body Text"/>
    <w:basedOn w:val="a"/>
    <w:link w:val="aa"/>
    <w:uiPriority w:val="99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locked/>
    <w:rPr>
      <w:rFonts w:cs="Mangal"/>
      <w:sz w:val="21"/>
      <w:szCs w:val="21"/>
      <w:lang w:eastAsia="hi-IN" w:bidi="hi-IN"/>
    </w:rPr>
  </w:style>
  <w:style w:type="paragraph" w:styleId="ab">
    <w:name w:val="List"/>
    <w:basedOn w:val="a9"/>
    <w:uiPriority w:val="99"/>
    <w:rPr>
      <w:rFonts w:ascii="Arial" w:hAnsi="Arial" w:cs="Ari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13">
    <w:name w:val="Указатель1"/>
    <w:basedOn w:val="a"/>
    <w:pPr>
      <w:suppressLineNumbers/>
    </w:pPr>
    <w:rPr>
      <w:rFonts w:ascii="Arial" w:hAnsi="Arial" w:cs="Mangal"/>
    </w:rPr>
  </w:style>
  <w:style w:type="paragraph" w:styleId="ac">
    <w:name w:val="Title"/>
    <w:basedOn w:val="a"/>
    <w:next w:val="a9"/>
    <w:link w:val="ad"/>
    <w:uiPriority w:val="10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character" w:customStyle="1" w:styleId="ad">
    <w:name w:val="Заголовок Знак"/>
    <w:basedOn w:val="a0"/>
    <w:link w:val="ac"/>
    <w:uiPriority w:val="10"/>
    <w:locked/>
    <w:rPr>
      <w:rFonts w:ascii="Cambria" w:hAnsi="Cambria" w:cs="Mangal"/>
      <w:b/>
      <w:bCs/>
      <w:kern w:val="28"/>
      <w:sz w:val="29"/>
      <w:szCs w:val="29"/>
      <w:lang w:eastAsia="hi-IN" w:bidi="hi-IN"/>
    </w:rPr>
  </w:style>
  <w:style w:type="paragraph" w:styleId="ae">
    <w:name w:val="Subtitle"/>
    <w:basedOn w:val="11"/>
    <w:next w:val="a9"/>
    <w:link w:val="af"/>
    <w:uiPriority w:val="11"/>
    <w:qFormat/>
    <w:pPr>
      <w:jc w:val="center"/>
    </w:pPr>
    <w:rPr>
      <w:i/>
      <w:iCs/>
    </w:rPr>
  </w:style>
  <w:style w:type="character" w:customStyle="1" w:styleId="af">
    <w:name w:val="Подзаголовок Знак"/>
    <w:basedOn w:val="a0"/>
    <w:link w:val="ae"/>
    <w:uiPriority w:val="11"/>
    <w:locked/>
    <w:rPr>
      <w:rFonts w:ascii="Cambria" w:hAnsi="Cambria" w:cs="Mangal"/>
      <w:sz w:val="21"/>
      <w:szCs w:val="21"/>
      <w:lang w:eastAsia="hi-IN" w:bidi="hi-IN"/>
    </w:rPr>
  </w:style>
  <w:style w:type="paragraph" w:styleId="af0">
    <w:name w:val="caption"/>
    <w:basedOn w:val="a"/>
    <w:uiPriority w:val="35"/>
    <w:pPr>
      <w:spacing w:before="120" w:after="120"/>
    </w:pPr>
    <w:rPr>
      <w:rFonts w:ascii="Arial" w:hAnsi="Arial" w:cs="Arial"/>
      <w:i/>
      <w:iCs/>
      <w:sz w:val="20"/>
      <w:szCs w:val="20"/>
    </w:rPr>
  </w:style>
  <w:style w:type="paragraph" w:customStyle="1" w:styleId="Index">
    <w:name w:val="Index"/>
    <w:basedOn w:val="a"/>
    <w:rPr>
      <w:rFonts w:ascii="Arial" w:hAnsi="Arial" w:cs="Arial"/>
    </w:rPr>
  </w:style>
  <w:style w:type="paragraph" w:styleId="HTML0">
    <w:name w:val="HTML Preformatted"/>
    <w:basedOn w:val="a"/>
    <w:link w:val="HTML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1">
    <w:name w:val="Стандартный HTML Знак1"/>
    <w:basedOn w:val="a0"/>
    <w:link w:val="HTML0"/>
    <w:uiPriority w:val="99"/>
    <w:semiHidden/>
    <w:locked/>
    <w:rPr>
      <w:rFonts w:ascii="Courier New" w:hAnsi="Courier New" w:cs="Mangal"/>
      <w:sz w:val="18"/>
      <w:szCs w:val="18"/>
      <w:lang w:eastAsia="hi-IN" w:bidi="hi-IN"/>
    </w:rPr>
  </w:style>
  <w:style w:type="paragraph" w:styleId="af1">
    <w:name w:val="header"/>
    <w:basedOn w:val="a"/>
    <w:link w:val="14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14">
    <w:name w:val="Верхний колонтитул Знак1"/>
    <w:basedOn w:val="a0"/>
    <w:link w:val="af1"/>
    <w:uiPriority w:val="99"/>
    <w:semiHidden/>
    <w:locked/>
    <w:rPr>
      <w:rFonts w:cs="Mangal"/>
      <w:sz w:val="21"/>
      <w:szCs w:val="21"/>
      <w:lang w:eastAsia="hi-IN" w:bidi="hi-IN"/>
    </w:rPr>
  </w:style>
  <w:style w:type="paragraph" w:styleId="af2">
    <w:name w:val="Body Text Indent"/>
    <w:basedOn w:val="a"/>
    <w:link w:val="15"/>
    <w:uiPriority w:val="99"/>
    <w:pPr>
      <w:ind w:firstLine="720"/>
      <w:jc w:val="both"/>
    </w:pPr>
    <w:rPr>
      <w:sz w:val="28"/>
      <w:szCs w:val="28"/>
    </w:rPr>
  </w:style>
  <w:style w:type="character" w:customStyle="1" w:styleId="15">
    <w:name w:val="Основной текст с отступом Знак1"/>
    <w:basedOn w:val="a0"/>
    <w:link w:val="af2"/>
    <w:uiPriority w:val="99"/>
    <w:semiHidden/>
    <w:locked/>
    <w:rPr>
      <w:rFonts w:cs="Mangal"/>
      <w:sz w:val="21"/>
      <w:szCs w:val="21"/>
      <w:lang w:eastAsia="hi-IN" w:bidi="hi-IN"/>
    </w:rPr>
  </w:style>
  <w:style w:type="paragraph" w:styleId="af3">
    <w:name w:val="footer"/>
    <w:basedOn w:val="a"/>
    <w:link w:val="16"/>
    <w:uiPriority w:val="99"/>
    <w:pPr>
      <w:suppressLineNumbers/>
      <w:tabs>
        <w:tab w:val="center" w:pos="4819"/>
        <w:tab w:val="right" w:pos="9638"/>
      </w:tabs>
    </w:pPr>
  </w:style>
  <w:style w:type="character" w:customStyle="1" w:styleId="16">
    <w:name w:val="Нижний колонтитул Знак1"/>
    <w:basedOn w:val="a0"/>
    <w:link w:val="af3"/>
    <w:uiPriority w:val="99"/>
    <w:semiHidden/>
    <w:locked/>
    <w:rPr>
      <w:rFonts w:cs="Mangal"/>
      <w:sz w:val="21"/>
      <w:szCs w:val="21"/>
      <w:lang w:eastAsia="hi-IN" w:bidi="hi-IN"/>
    </w:rPr>
  </w:style>
  <w:style w:type="paragraph" w:customStyle="1" w:styleId="WW-header">
    <w:name w:val="WW-header"/>
    <w:basedOn w:val="a"/>
    <w:pPr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6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5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Ìèíèñòåðñòâî îáðàçîâàíèÿ è íàóêè Ðîññèéñêîé Ôåäåðàöèè</vt:lpstr>
    </vt:vector>
  </TitlesOfParts>
  <Company>Reanimator Extreme Edition</Company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Ìèíèñòåðñòâî îáðàçîâàíèÿ è íàóêè Ðîññèéñêîé Ôåäåðàöèè</dc:title>
  <dc:creator>1</dc:creator>
  <cp:lastModifiedBy>Иван Афанасьев</cp:lastModifiedBy>
  <cp:revision>3</cp:revision>
  <dcterms:created xsi:type="dcterms:W3CDTF">2021-12-18T18:08:00Z</dcterms:created>
  <dcterms:modified xsi:type="dcterms:W3CDTF">2021-12-19T08:00:00Z</dcterms:modified>
</cp:coreProperties>
</file>